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98A59" w14:textId="77777777" w:rsidR="00581E38" w:rsidRPr="00581E38" w:rsidRDefault="00581E38" w:rsidP="00581E38">
      <w:pPr>
        <w:rPr>
          <w:rFonts w:ascii="Arial" w:hAnsi="Arial" w:cs="Arial"/>
        </w:rPr>
      </w:pPr>
    </w:p>
    <w:p w14:paraId="4D1D753D" w14:textId="77777777" w:rsidR="00581E38" w:rsidRPr="00581E38" w:rsidRDefault="00581E38" w:rsidP="00581E38">
      <w:pPr>
        <w:rPr>
          <w:rFonts w:ascii="Arial" w:hAnsi="Arial" w:cs="Arial"/>
        </w:rPr>
      </w:pPr>
    </w:p>
    <w:p w14:paraId="7E277734" w14:textId="77777777" w:rsidR="00581E38" w:rsidRPr="00581E38" w:rsidRDefault="00581E38" w:rsidP="00581E38">
      <w:pPr>
        <w:rPr>
          <w:rFonts w:ascii="Arial" w:hAnsi="Arial" w:cs="Arial"/>
        </w:rPr>
      </w:pPr>
    </w:p>
    <w:p w14:paraId="4B15021F" w14:textId="77777777" w:rsidR="00581E38" w:rsidRPr="00581E38" w:rsidRDefault="00581E38" w:rsidP="00581E38">
      <w:pPr>
        <w:rPr>
          <w:rFonts w:ascii="Arial" w:hAnsi="Arial" w:cs="Arial"/>
        </w:rPr>
      </w:pPr>
    </w:p>
    <w:p w14:paraId="7FFF3F64" w14:textId="77777777" w:rsidR="00581E38" w:rsidRPr="00581E38" w:rsidRDefault="00581E38" w:rsidP="00581E38">
      <w:pPr>
        <w:rPr>
          <w:rFonts w:ascii="Arial" w:hAnsi="Arial" w:cs="Arial"/>
        </w:rPr>
      </w:pPr>
    </w:p>
    <w:p w14:paraId="7E2FE140" w14:textId="77777777" w:rsidR="00581E38" w:rsidRPr="00581E38" w:rsidRDefault="00581E38" w:rsidP="00581E38">
      <w:pPr>
        <w:rPr>
          <w:rFonts w:ascii="Arial" w:hAnsi="Arial" w:cs="Arial"/>
        </w:rPr>
      </w:pPr>
    </w:p>
    <w:p w14:paraId="0DE15342" w14:textId="77777777" w:rsidR="00581E38" w:rsidRPr="00581E38" w:rsidRDefault="00581E38" w:rsidP="00581E38">
      <w:pPr>
        <w:rPr>
          <w:rFonts w:ascii="Arial" w:hAnsi="Arial" w:cs="Arial"/>
        </w:rPr>
      </w:pPr>
    </w:p>
    <w:p w14:paraId="1843B9F6" w14:textId="77777777" w:rsidR="00581E38" w:rsidRPr="00581E38" w:rsidRDefault="00581E38" w:rsidP="00581E38">
      <w:pPr>
        <w:rPr>
          <w:rFonts w:ascii="Arial" w:hAnsi="Arial" w:cs="Arial"/>
        </w:rPr>
      </w:pPr>
    </w:p>
    <w:p w14:paraId="7941C192" w14:textId="77777777" w:rsidR="00581E38" w:rsidRPr="00581E38" w:rsidRDefault="00581E38" w:rsidP="00581E38">
      <w:pPr>
        <w:rPr>
          <w:rFonts w:ascii="Arial" w:hAnsi="Arial" w:cs="Arial"/>
        </w:rPr>
      </w:pPr>
    </w:p>
    <w:p w14:paraId="6AABE883" w14:textId="77777777" w:rsidR="00581E38" w:rsidRPr="00581E38" w:rsidRDefault="00581E38" w:rsidP="00581E38">
      <w:pPr>
        <w:rPr>
          <w:rFonts w:ascii="Arial" w:hAnsi="Arial" w:cs="Arial"/>
        </w:rPr>
      </w:pPr>
    </w:p>
    <w:p w14:paraId="6003C7C6" w14:textId="77777777" w:rsidR="00581E38" w:rsidRPr="00581E38" w:rsidRDefault="00581E38" w:rsidP="00581E38">
      <w:pPr>
        <w:rPr>
          <w:rFonts w:ascii="Arial" w:hAnsi="Arial" w:cs="Arial"/>
        </w:rPr>
      </w:pPr>
    </w:p>
    <w:p w14:paraId="0C13DD23" w14:textId="77777777" w:rsidR="00581E38" w:rsidRPr="00581E38" w:rsidRDefault="00581E38" w:rsidP="00581E38">
      <w:pPr>
        <w:rPr>
          <w:rFonts w:ascii="Arial" w:hAnsi="Arial" w:cs="Arial"/>
        </w:rPr>
      </w:pPr>
    </w:p>
    <w:p w14:paraId="711731E6" w14:textId="77777777" w:rsidR="00581E38" w:rsidRPr="00581E38" w:rsidRDefault="00581E38" w:rsidP="00581E38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860"/>
        <w:gridCol w:w="4500"/>
      </w:tblGrid>
      <w:tr w:rsidR="00581E38" w:rsidRPr="00581E38" w14:paraId="0A60DAE2" w14:textId="77777777">
        <w:trPr>
          <w:cantSplit/>
        </w:trPr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22883" w14:textId="77777777" w:rsidR="00581E38" w:rsidRPr="00581E38" w:rsidRDefault="00425D9A" w:rsidP="00581E38">
            <w:pPr>
              <w:tabs>
                <w:tab w:val="left" w:pos="-720"/>
                <w:tab w:val="left" w:pos="2179"/>
              </w:tabs>
              <w:spacing w:before="66"/>
              <w:rPr>
                <w:rFonts w:ascii="Arial" w:hAnsi="Arial" w:cs="Arial"/>
                <w:b/>
                <w:sz w:val="24"/>
                <w:szCs w:val="24"/>
              </w:rPr>
            </w:pPr>
            <w:r w:rsidRPr="00581E38">
              <w:rPr>
                <w:rFonts w:ascii="Arial" w:hAnsi="Arial" w:cs="Arial"/>
                <w:sz w:val="22"/>
                <w:u w:val="single"/>
              </w:rPr>
              <w:tab/>
            </w:r>
            <w:r w:rsidR="002C0778">
              <w:rPr>
                <w:rFonts w:ascii="Arial" w:hAnsi="Arial" w:cs="Arial"/>
                <w:sz w:val="22"/>
              </w:rPr>
              <w:t xml:space="preserve"> </w:t>
            </w:r>
            <w:r w:rsidRPr="00581E38">
              <w:rPr>
                <w:rFonts w:ascii="Arial" w:hAnsi="Arial" w:cs="Arial"/>
                <w:b/>
                <w:sz w:val="24"/>
                <w:szCs w:val="24"/>
              </w:rPr>
              <w:t>Court of Washington</w:t>
            </w:r>
          </w:p>
          <w:p w14:paraId="7C38E90D" w14:textId="77777777" w:rsidR="00581E38" w:rsidRPr="00581E38" w:rsidRDefault="00425D9A" w:rsidP="00581E38">
            <w:pPr>
              <w:pStyle w:val="Heading1"/>
              <w:tabs>
                <w:tab w:val="left" w:pos="4560"/>
              </w:tabs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 w:rsidRPr="00581E38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581E38">
              <w:rPr>
                <w:rFonts w:ascii="Arial" w:hAnsi="Arial" w:cs="Arial"/>
                <w:b w:val="0"/>
                <w:sz w:val="24"/>
                <w:szCs w:val="24"/>
                <w:u w:val="single"/>
              </w:rPr>
              <w:tab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E519228" w14:textId="77777777" w:rsidR="00581E38" w:rsidRPr="00581E38" w:rsidRDefault="00581E38" w:rsidP="00793B2E">
            <w:pPr>
              <w:tabs>
                <w:tab w:val="left" w:pos="-720"/>
              </w:tabs>
              <w:spacing w:before="66" w:after="112"/>
              <w:rPr>
                <w:rFonts w:ascii="Arial" w:hAnsi="Arial" w:cs="Arial"/>
                <w:sz w:val="22"/>
              </w:rPr>
            </w:pPr>
          </w:p>
        </w:tc>
      </w:tr>
      <w:tr w:rsidR="00581E38" w:rsidRPr="00581E38" w14:paraId="16B8A4A9" w14:textId="77777777">
        <w:trPr>
          <w:cantSplit/>
        </w:trPr>
        <w:tc>
          <w:tcPr>
            <w:tcW w:w="4860" w:type="dxa"/>
            <w:tcBorders>
              <w:top w:val="nil"/>
              <w:left w:val="nil"/>
              <w:bottom w:val="single" w:sz="30" w:space="0" w:color="auto"/>
              <w:right w:val="single" w:sz="6" w:space="0" w:color="auto"/>
            </w:tcBorders>
          </w:tcPr>
          <w:p w14:paraId="40B9B51E" w14:textId="77777777" w:rsidR="00581E38" w:rsidRPr="00581E38" w:rsidRDefault="00581E38" w:rsidP="00793B2E">
            <w:pPr>
              <w:tabs>
                <w:tab w:val="left" w:pos="-720"/>
                <w:tab w:val="left" w:pos="0"/>
                <w:tab w:val="left" w:pos="720"/>
              </w:tabs>
              <w:ind w:hanging="30"/>
              <w:rPr>
                <w:rFonts w:ascii="Arial" w:hAnsi="Arial" w:cs="Arial"/>
                <w:sz w:val="22"/>
              </w:rPr>
            </w:pPr>
          </w:p>
          <w:p w14:paraId="2F660F66" w14:textId="77777777" w:rsidR="00581E38" w:rsidRPr="00581E38" w:rsidRDefault="00425D9A" w:rsidP="00793B2E">
            <w:pPr>
              <w:tabs>
                <w:tab w:val="left" w:pos="-720"/>
                <w:tab w:val="left" w:pos="4560"/>
              </w:tabs>
              <w:ind w:left="-29"/>
              <w:rPr>
                <w:rFonts w:ascii="Arial" w:hAnsi="Arial" w:cs="Arial"/>
                <w:sz w:val="22"/>
                <w:u w:val="single"/>
              </w:rPr>
            </w:pPr>
            <w:r w:rsidRPr="00581E38">
              <w:rPr>
                <w:rFonts w:ascii="Arial" w:hAnsi="Arial" w:cs="Arial"/>
                <w:sz w:val="22"/>
                <w:u w:val="single"/>
              </w:rPr>
              <w:tab/>
            </w:r>
          </w:p>
          <w:p w14:paraId="79698B2D" w14:textId="77777777" w:rsidR="00581E38" w:rsidRPr="00581E38" w:rsidRDefault="00425D9A" w:rsidP="00793B2E">
            <w:pPr>
              <w:tabs>
                <w:tab w:val="left" w:pos="-720"/>
                <w:tab w:val="left" w:pos="0"/>
                <w:tab w:val="left" w:pos="2601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ab/>
            </w:r>
            <w:r w:rsidRPr="00581E38">
              <w:rPr>
                <w:rFonts w:ascii="Arial" w:hAnsi="Arial" w:cs="Arial"/>
                <w:sz w:val="22"/>
              </w:rPr>
              <w:t>Petitioner</w:t>
            </w:r>
            <w:r>
              <w:rPr>
                <w:rFonts w:ascii="Arial" w:hAnsi="Arial" w:cs="Arial"/>
                <w:sz w:val="22"/>
              </w:rPr>
              <w:t>/Plaintiff,</w:t>
            </w:r>
          </w:p>
          <w:p w14:paraId="610D365B" w14:textId="77777777" w:rsidR="00581E38" w:rsidRPr="00581E38" w:rsidRDefault="00425D9A" w:rsidP="00793B2E">
            <w:pPr>
              <w:tabs>
                <w:tab w:val="left" w:pos="-720"/>
              </w:tabs>
              <w:rPr>
                <w:rFonts w:ascii="Arial" w:hAnsi="Arial" w:cs="Arial"/>
                <w:sz w:val="22"/>
              </w:rPr>
            </w:pPr>
            <w:r w:rsidRPr="00581E38">
              <w:rPr>
                <w:rFonts w:ascii="Arial" w:hAnsi="Arial" w:cs="Arial"/>
                <w:sz w:val="22"/>
              </w:rPr>
              <w:t xml:space="preserve">                                   vs.</w:t>
            </w:r>
          </w:p>
          <w:p w14:paraId="52EB2862" w14:textId="77777777" w:rsidR="00581E38" w:rsidRPr="00581E38" w:rsidRDefault="00425D9A" w:rsidP="00793B2E">
            <w:pPr>
              <w:tabs>
                <w:tab w:val="left" w:pos="-720"/>
                <w:tab w:val="left" w:pos="4560"/>
              </w:tabs>
              <w:ind w:left="-29"/>
              <w:rPr>
                <w:rFonts w:ascii="Arial" w:hAnsi="Arial" w:cs="Arial"/>
                <w:sz w:val="22"/>
                <w:u w:val="single"/>
              </w:rPr>
            </w:pPr>
            <w:r w:rsidRPr="00581E38">
              <w:rPr>
                <w:rFonts w:ascii="Arial" w:hAnsi="Arial" w:cs="Arial"/>
                <w:sz w:val="22"/>
                <w:u w:val="single"/>
              </w:rPr>
              <w:tab/>
            </w:r>
          </w:p>
          <w:p w14:paraId="227923F3" w14:textId="77777777" w:rsidR="00581E38" w:rsidRPr="00581E38" w:rsidRDefault="00425D9A" w:rsidP="00793B2E">
            <w:pPr>
              <w:tabs>
                <w:tab w:val="left" w:pos="-720"/>
                <w:tab w:val="left" w:pos="2130"/>
              </w:tabs>
              <w:spacing w:after="112"/>
              <w:ind w:left="-3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ab/>
            </w:r>
            <w:r w:rsidRPr="00581E38">
              <w:rPr>
                <w:rFonts w:ascii="Arial" w:hAnsi="Arial" w:cs="Arial"/>
                <w:sz w:val="22"/>
              </w:rPr>
              <w:t>Respondent</w:t>
            </w:r>
            <w:r>
              <w:rPr>
                <w:rFonts w:ascii="Arial" w:hAnsi="Arial" w:cs="Arial"/>
                <w:sz w:val="22"/>
              </w:rPr>
              <w:t>/Defendant.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30" w:space="0" w:color="auto"/>
              <w:right w:val="nil"/>
            </w:tcBorders>
          </w:tcPr>
          <w:p w14:paraId="1C64EDC8" w14:textId="77777777" w:rsidR="00581E38" w:rsidRPr="007A1F27" w:rsidRDefault="00425D9A" w:rsidP="00793B2E">
            <w:pPr>
              <w:tabs>
                <w:tab w:val="left" w:pos="-720"/>
              </w:tabs>
              <w:spacing w:before="66"/>
              <w:rPr>
                <w:rFonts w:ascii="Arial" w:hAnsi="Arial" w:cs="Arial"/>
                <w:sz w:val="24"/>
                <w:szCs w:val="24"/>
              </w:rPr>
            </w:pPr>
            <w:r w:rsidRPr="007A1F27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Pr="007A1F27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________________________</w:t>
            </w:r>
          </w:p>
          <w:p w14:paraId="6702D697" w14:textId="77777777" w:rsidR="00793B2E" w:rsidRDefault="00793B2E" w:rsidP="00793B2E">
            <w:pPr>
              <w:tabs>
                <w:tab w:val="left" w:pos="-720"/>
              </w:tabs>
              <w:rPr>
                <w:rFonts w:ascii="Arial" w:hAnsi="Arial" w:cs="Arial"/>
                <w:sz w:val="22"/>
              </w:rPr>
            </w:pPr>
          </w:p>
          <w:p w14:paraId="72EF3CE3" w14:textId="77777777" w:rsidR="00581E38" w:rsidRDefault="00425D9A" w:rsidP="00793B2E">
            <w:pPr>
              <w:tabs>
                <w:tab w:val="left" w:pos="-7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Motion</w:t>
            </w:r>
            <w:r w:rsidRPr="00DC26E1">
              <w:rPr>
                <w:rFonts w:ascii="Arial" w:hAnsi="Arial" w:cs="Arial"/>
                <w:b/>
                <w:sz w:val="24"/>
                <w:szCs w:val="24"/>
              </w:rPr>
              <w:t xml:space="preserve"> and Declaration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For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Waiver of </w:t>
            </w:r>
            <w:r w:rsidRPr="00DC26E1">
              <w:rPr>
                <w:rFonts w:ascii="Arial" w:hAnsi="Arial" w:cs="Arial"/>
                <w:b/>
                <w:sz w:val="24"/>
                <w:szCs w:val="24"/>
              </w:rPr>
              <w:t>Civil Fee</w:t>
            </w:r>
            <w:r>
              <w:rPr>
                <w:rFonts w:ascii="Arial" w:hAnsi="Arial" w:cs="Arial"/>
                <w:b/>
                <w:sz w:val="24"/>
                <w:szCs w:val="24"/>
              </w:rPr>
              <w:t>s and Surcharges</w:t>
            </w:r>
          </w:p>
          <w:p w14:paraId="5EFFCF18" w14:textId="77777777" w:rsidR="00FA7358" w:rsidRPr="00DC26E1" w:rsidRDefault="00FA7358" w:rsidP="005D4855">
            <w:pPr>
              <w:tabs>
                <w:tab w:val="left" w:pos="-7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(MT</w:t>
            </w:r>
            <w:r w:rsidR="005D4855">
              <w:rPr>
                <w:rFonts w:ascii="Arial" w:hAnsi="Arial" w:cs="Arial"/>
                <w:b/>
                <w:sz w:val="24"/>
                <w:szCs w:val="24"/>
              </w:rPr>
              <w:t>WV</w:t>
            </w:r>
            <w:r>
              <w:rPr>
                <w:rFonts w:ascii="Arial" w:hAnsi="Arial" w:cs="Arial"/>
                <w:b/>
                <w:sz w:val="24"/>
                <w:szCs w:val="24"/>
              </w:rPr>
              <w:t>F)</w:t>
            </w:r>
          </w:p>
        </w:tc>
      </w:tr>
    </w:tbl>
    <w:p w14:paraId="4491B22C" w14:textId="77777777" w:rsidR="001C4BE2" w:rsidRPr="001C4BE2" w:rsidRDefault="001C4BE2" w:rsidP="0072768D">
      <w:pPr>
        <w:spacing w:before="240"/>
        <w:jc w:val="center"/>
        <w:rPr>
          <w:rFonts w:ascii="Arial" w:hAnsi="Arial" w:cs="Arial"/>
          <w:b/>
          <w:sz w:val="24"/>
          <w:szCs w:val="24"/>
        </w:rPr>
      </w:pPr>
      <w:r w:rsidRPr="001C4BE2">
        <w:rPr>
          <w:rFonts w:ascii="Arial" w:hAnsi="Arial" w:cs="Arial"/>
          <w:b/>
          <w:sz w:val="24"/>
          <w:szCs w:val="24"/>
        </w:rPr>
        <w:t>I.  Motion</w:t>
      </w:r>
    </w:p>
    <w:p w14:paraId="246D2677" w14:textId="77777777" w:rsidR="00793B2E" w:rsidRPr="001C4BE2" w:rsidRDefault="00425D9A" w:rsidP="0072768D">
      <w:pPr>
        <w:pStyle w:val="ListParagraph"/>
        <w:numPr>
          <w:ilvl w:val="1"/>
          <w:numId w:val="3"/>
        </w:numPr>
        <w:spacing w:before="120"/>
        <w:contextualSpacing w:val="0"/>
        <w:rPr>
          <w:rFonts w:ascii="Arial" w:hAnsi="Arial" w:cs="Arial"/>
          <w:sz w:val="22"/>
          <w:szCs w:val="22"/>
        </w:rPr>
      </w:pPr>
      <w:r w:rsidRPr="001C4BE2">
        <w:rPr>
          <w:rFonts w:ascii="Arial" w:hAnsi="Arial" w:cs="Arial"/>
          <w:sz w:val="22"/>
          <w:szCs w:val="22"/>
        </w:rPr>
        <w:t>I am the</w:t>
      </w:r>
      <w:proofErr w:type="gramStart"/>
      <w:r w:rsidRPr="001C4BE2">
        <w:rPr>
          <w:rFonts w:ascii="Arial" w:hAnsi="Arial" w:cs="Arial"/>
          <w:sz w:val="22"/>
          <w:szCs w:val="22"/>
        </w:rPr>
        <w:t xml:space="preserve"> </w:t>
      </w:r>
      <w:r w:rsidR="0072768D">
        <w:rPr>
          <w:rFonts w:ascii="Arial" w:hAnsi="Arial" w:cs="Arial"/>
          <w:sz w:val="22"/>
          <w:szCs w:val="22"/>
        </w:rPr>
        <w:t xml:space="preserve">  </w:t>
      </w:r>
      <w:r w:rsidR="005D4855">
        <w:rPr>
          <w:rFonts w:ascii="Arial" w:hAnsi="Arial" w:cs="Arial"/>
          <w:sz w:val="22"/>
          <w:szCs w:val="22"/>
        </w:rPr>
        <w:t>[</w:t>
      </w:r>
      <w:proofErr w:type="gramEnd"/>
      <w:r w:rsidR="005D4855">
        <w:rPr>
          <w:rFonts w:ascii="Arial" w:hAnsi="Arial" w:cs="Arial"/>
          <w:sz w:val="22"/>
          <w:szCs w:val="22"/>
        </w:rPr>
        <w:t xml:space="preserve">  ] </w:t>
      </w:r>
      <w:r w:rsidRPr="001C4BE2">
        <w:rPr>
          <w:rFonts w:ascii="Arial" w:hAnsi="Arial" w:cs="Arial"/>
          <w:sz w:val="22"/>
          <w:szCs w:val="22"/>
        </w:rPr>
        <w:t xml:space="preserve">petitioner/plaintiff </w:t>
      </w:r>
      <w:r w:rsidR="00F27B85">
        <w:rPr>
          <w:rFonts w:ascii="Arial" w:hAnsi="Arial" w:cs="Arial"/>
          <w:sz w:val="22"/>
          <w:szCs w:val="22"/>
        </w:rPr>
        <w:t xml:space="preserve"> </w:t>
      </w:r>
      <w:r w:rsidR="0072768D">
        <w:rPr>
          <w:rFonts w:ascii="Arial" w:hAnsi="Arial" w:cs="Arial"/>
          <w:sz w:val="22"/>
          <w:szCs w:val="22"/>
        </w:rPr>
        <w:t xml:space="preserve"> </w:t>
      </w:r>
      <w:r w:rsidR="005D4855">
        <w:rPr>
          <w:rFonts w:ascii="Arial" w:hAnsi="Arial" w:cs="Arial"/>
          <w:sz w:val="22"/>
          <w:szCs w:val="22"/>
        </w:rPr>
        <w:t xml:space="preserve">[  ] </w:t>
      </w:r>
      <w:r w:rsidRPr="001C4BE2">
        <w:rPr>
          <w:rFonts w:ascii="Arial" w:hAnsi="Arial" w:cs="Arial"/>
          <w:sz w:val="22"/>
          <w:szCs w:val="22"/>
        </w:rPr>
        <w:t xml:space="preserve">respondent/defendant in this action. </w:t>
      </w:r>
    </w:p>
    <w:p w14:paraId="0A696CF7" w14:textId="77777777" w:rsidR="00793B2E" w:rsidRPr="001C4BE2" w:rsidRDefault="001C4BE2" w:rsidP="0072768D">
      <w:pPr>
        <w:spacing w:before="120"/>
        <w:ind w:left="720" w:hanging="720"/>
        <w:rPr>
          <w:rFonts w:ascii="Arial" w:hAnsi="Arial" w:cs="Arial"/>
          <w:sz w:val="22"/>
          <w:szCs w:val="22"/>
        </w:rPr>
      </w:pPr>
      <w:r w:rsidRPr="001C4BE2">
        <w:rPr>
          <w:rFonts w:ascii="Arial" w:hAnsi="Arial" w:cs="Arial"/>
          <w:sz w:val="22"/>
          <w:szCs w:val="22"/>
        </w:rPr>
        <w:t>1.2</w:t>
      </w:r>
      <w:r w:rsidR="00425D9A" w:rsidRPr="001C4BE2">
        <w:rPr>
          <w:rFonts w:ascii="Arial" w:hAnsi="Arial" w:cs="Arial"/>
          <w:sz w:val="22"/>
          <w:szCs w:val="22"/>
        </w:rPr>
        <w:tab/>
        <w:t xml:space="preserve">I am asking for a waiver of fees and </w:t>
      </w:r>
      <w:r w:rsidR="00085F41" w:rsidRPr="001C4BE2">
        <w:rPr>
          <w:rFonts w:ascii="Arial" w:hAnsi="Arial" w:cs="Arial"/>
          <w:sz w:val="22"/>
          <w:szCs w:val="22"/>
        </w:rPr>
        <w:t>sur</w:t>
      </w:r>
      <w:r w:rsidR="00425D9A" w:rsidRPr="001C4BE2">
        <w:rPr>
          <w:rFonts w:ascii="Arial" w:hAnsi="Arial" w:cs="Arial"/>
          <w:sz w:val="22"/>
          <w:szCs w:val="22"/>
        </w:rPr>
        <w:t>charges</w:t>
      </w:r>
      <w:r w:rsidR="00D6629D">
        <w:rPr>
          <w:rFonts w:ascii="Arial" w:hAnsi="Arial" w:cs="Arial"/>
          <w:sz w:val="22"/>
          <w:szCs w:val="22"/>
        </w:rPr>
        <w:t xml:space="preserve"> under GR 34.</w:t>
      </w:r>
      <w:r w:rsidR="00425D9A" w:rsidRPr="001C4BE2">
        <w:rPr>
          <w:rFonts w:ascii="Arial" w:hAnsi="Arial" w:cs="Arial"/>
          <w:sz w:val="22"/>
          <w:szCs w:val="22"/>
        </w:rPr>
        <w:t xml:space="preserve"> </w:t>
      </w:r>
    </w:p>
    <w:p w14:paraId="0985E905" w14:textId="77777777" w:rsidR="00793B2E" w:rsidRPr="001C4BE2" w:rsidRDefault="001C4BE2" w:rsidP="0072768D">
      <w:pPr>
        <w:spacing w:before="240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1C4BE2">
        <w:rPr>
          <w:rFonts w:ascii="Arial" w:hAnsi="Arial" w:cs="Arial"/>
          <w:b/>
          <w:sz w:val="24"/>
          <w:szCs w:val="24"/>
        </w:rPr>
        <w:t>II</w:t>
      </w:r>
      <w:proofErr w:type="gramStart"/>
      <w:r w:rsidRPr="001C4BE2">
        <w:rPr>
          <w:rFonts w:ascii="Arial" w:hAnsi="Arial" w:cs="Arial"/>
          <w:b/>
          <w:sz w:val="24"/>
          <w:szCs w:val="24"/>
        </w:rPr>
        <w:t xml:space="preserve">.  </w:t>
      </w:r>
      <w:r w:rsidR="00425D9A" w:rsidRPr="001C4BE2">
        <w:rPr>
          <w:rFonts w:ascii="Arial" w:hAnsi="Arial" w:cs="Arial"/>
          <w:b/>
          <w:sz w:val="24"/>
          <w:szCs w:val="24"/>
        </w:rPr>
        <w:t>Basis</w:t>
      </w:r>
      <w:proofErr w:type="gramEnd"/>
      <w:r w:rsidR="00425D9A" w:rsidRPr="001C4BE2">
        <w:rPr>
          <w:rFonts w:ascii="Arial" w:hAnsi="Arial" w:cs="Arial"/>
          <w:b/>
          <w:sz w:val="24"/>
          <w:szCs w:val="24"/>
        </w:rPr>
        <w:t xml:space="preserve"> for Motion</w:t>
      </w:r>
    </w:p>
    <w:p w14:paraId="71491B83" w14:textId="77777777" w:rsidR="00793B2E" w:rsidRPr="001C4BE2" w:rsidRDefault="001C4BE2" w:rsidP="0072768D">
      <w:pPr>
        <w:widowControl w:val="0"/>
        <w:overflowPunct/>
        <w:spacing w:before="120"/>
        <w:ind w:left="720" w:hanging="720"/>
        <w:textAlignment w:val="auto"/>
        <w:rPr>
          <w:rFonts w:ascii="Arial" w:eastAsia="SimSun" w:hAnsi="Arial" w:cs="Courier"/>
          <w:sz w:val="22"/>
          <w:szCs w:val="22"/>
        </w:rPr>
      </w:pPr>
      <w:r w:rsidRPr="005D4855">
        <w:rPr>
          <w:rFonts w:ascii="Arial" w:hAnsi="Arial" w:cs="Arial"/>
          <w:sz w:val="22"/>
          <w:szCs w:val="22"/>
        </w:rPr>
        <w:t>2.1</w:t>
      </w:r>
      <w:r w:rsidR="00425D9A">
        <w:rPr>
          <w:rFonts w:ascii="Arial" w:hAnsi="Arial" w:cs="Arial"/>
        </w:rPr>
        <w:tab/>
      </w:r>
      <w:r w:rsidR="00425D9A" w:rsidRPr="001C4BE2">
        <w:rPr>
          <w:rFonts w:ascii="Arial" w:hAnsi="Arial" w:cs="Arial"/>
          <w:sz w:val="22"/>
          <w:szCs w:val="22"/>
        </w:rPr>
        <w:t xml:space="preserve">GR 34 </w:t>
      </w:r>
      <w:r w:rsidR="00004802">
        <w:rPr>
          <w:rFonts w:ascii="Arial" w:hAnsi="Arial" w:cs="Arial"/>
          <w:sz w:val="22"/>
          <w:szCs w:val="22"/>
        </w:rPr>
        <w:t xml:space="preserve">allows </w:t>
      </w:r>
      <w:r w:rsidR="00425D9A" w:rsidRPr="001C4BE2">
        <w:rPr>
          <w:rFonts w:ascii="Arial" w:hAnsi="Arial" w:cs="Arial"/>
          <w:sz w:val="22"/>
          <w:szCs w:val="22"/>
        </w:rPr>
        <w:t xml:space="preserve">the court </w:t>
      </w:r>
      <w:r w:rsidR="00004802">
        <w:rPr>
          <w:rFonts w:ascii="Arial" w:hAnsi="Arial" w:cs="Arial"/>
          <w:sz w:val="22"/>
          <w:szCs w:val="22"/>
        </w:rPr>
        <w:t xml:space="preserve">to </w:t>
      </w:r>
      <w:r w:rsidR="00425D9A" w:rsidRPr="001C4BE2">
        <w:rPr>
          <w:rFonts w:ascii="Arial" w:hAnsi="Arial" w:cs="Arial"/>
          <w:sz w:val="22"/>
          <w:szCs w:val="22"/>
        </w:rPr>
        <w:t>waive “</w:t>
      </w:r>
      <w:r w:rsidR="00425D9A" w:rsidRPr="001C4BE2">
        <w:rPr>
          <w:rFonts w:ascii="Arial" w:eastAsia="SimSun" w:hAnsi="Arial" w:cs="Courier"/>
          <w:sz w:val="22"/>
          <w:szCs w:val="22"/>
        </w:rPr>
        <w:t>fees or surcharges the payment of which is a condition</w:t>
      </w:r>
      <w:r w:rsidRPr="001C4BE2">
        <w:rPr>
          <w:rFonts w:ascii="Arial" w:eastAsia="SimSun" w:hAnsi="Arial" w:cs="Courier"/>
          <w:sz w:val="22"/>
          <w:szCs w:val="22"/>
        </w:rPr>
        <w:t xml:space="preserve"> </w:t>
      </w:r>
      <w:r w:rsidR="00425D9A" w:rsidRPr="001C4BE2">
        <w:rPr>
          <w:rFonts w:ascii="Arial" w:eastAsia="SimSun" w:hAnsi="Arial" w:cs="Courier"/>
          <w:sz w:val="22"/>
          <w:szCs w:val="22"/>
        </w:rPr>
        <w:t>precedent to a litigant's ability to secure access to judicial</w:t>
      </w:r>
      <w:r w:rsidR="005D7EEF" w:rsidRPr="001C4BE2">
        <w:rPr>
          <w:rFonts w:ascii="Arial" w:eastAsia="SimSun" w:hAnsi="Arial" w:cs="Courier"/>
          <w:sz w:val="22"/>
          <w:szCs w:val="22"/>
        </w:rPr>
        <w:t xml:space="preserve"> relief</w:t>
      </w:r>
      <w:r w:rsidRPr="001C4BE2">
        <w:rPr>
          <w:rFonts w:ascii="Arial" w:eastAsia="SimSun" w:hAnsi="Arial" w:cs="Courier"/>
          <w:sz w:val="22"/>
          <w:szCs w:val="22"/>
        </w:rPr>
        <w:t>” for a person who is indigent.</w:t>
      </w:r>
      <w:r>
        <w:rPr>
          <w:rFonts w:ascii="Arial" w:eastAsia="SimSun" w:hAnsi="Arial" w:cs="Courier"/>
          <w:sz w:val="22"/>
          <w:szCs w:val="22"/>
        </w:rPr>
        <w:t xml:space="preserve"> </w:t>
      </w:r>
      <w:r w:rsidR="005D7EEF" w:rsidRPr="001C4BE2">
        <w:rPr>
          <w:rFonts w:ascii="Arial" w:eastAsia="SimSun" w:hAnsi="Arial" w:cs="Courier"/>
          <w:sz w:val="22"/>
          <w:szCs w:val="22"/>
        </w:rPr>
        <w:t>As outlined below, I am indigent.</w:t>
      </w:r>
    </w:p>
    <w:p w14:paraId="1CB1615C" w14:textId="77777777" w:rsidR="00793B2E" w:rsidRPr="001C4BE2" w:rsidRDefault="00425D9A" w:rsidP="0072768D">
      <w:pPr>
        <w:tabs>
          <w:tab w:val="left" w:pos="3600"/>
          <w:tab w:val="left" w:pos="4500"/>
          <w:tab w:val="left" w:pos="9270"/>
        </w:tabs>
        <w:spacing w:before="240"/>
        <w:rPr>
          <w:rFonts w:ascii="Arial" w:hAnsi="Arial" w:cs="Arial"/>
          <w:sz w:val="22"/>
          <w:szCs w:val="22"/>
        </w:rPr>
      </w:pPr>
      <w:r w:rsidRPr="001C4BE2">
        <w:rPr>
          <w:rFonts w:ascii="Arial" w:hAnsi="Arial" w:cs="Arial"/>
          <w:sz w:val="22"/>
          <w:szCs w:val="22"/>
        </w:rPr>
        <w:t xml:space="preserve">Dated: </w:t>
      </w:r>
      <w:r w:rsidRPr="001C4BE2">
        <w:rPr>
          <w:rFonts w:ascii="Arial" w:hAnsi="Arial" w:cs="Arial"/>
          <w:sz w:val="22"/>
          <w:szCs w:val="22"/>
          <w:u w:val="single"/>
        </w:rPr>
        <w:tab/>
      </w:r>
      <w:r w:rsidRPr="001C4BE2">
        <w:rPr>
          <w:rFonts w:ascii="Arial" w:hAnsi="Arial" w:cs="Arial"/>
          <w:sz w:val="22"/>
          <w:szCs w:val="22"/>
        </w:rPr>
        <w:tab/>
      </w:r>
      <w:r w:rsidRPr="001C4BE2">
        <w:rPr>
          <w:rFonts w:ascii="Arial" w:hAnsi="Arial" w:cs="Arial"/>
          <w:sz w:val="22"/>
          <w:szCs w:val="22"/>
          <w:u w:val="single"/>
        </w:rPr>
        <w:tab/>
      </w:r>
    </w:p>
    <w:p w14:paraId="5BF0C822" w14:textId="77777777" w:rsidR="00793B2E" w:rsidRPr="001C4BE2" w:rsidRDefault="00425D9A" w:rsidP="00793B2E">
      <w:pPr>
        <w:tabs>
          <w:tab w:val="left" w:pos="3780"/>
          <w:tab w:val="left" w:pos="4500"/>
          <w:tab w:val="left" w:pos="7920"/>
          <w:tab w:val="left" w:pos="10080"/>
        </w:tabs>
        <w:rPr>
          <w:rFonts w:ascii="Arial" w:hAnsi="Arial" w:cs="Arial"/>
          <w:sz w:val="22"/>
          <w:szCs w:val="22"/>
        </w:rPr>
      </w:pPr>
      <w:r w:rsidRPr="001C4BE2">
        <w:rPr>
          <w:rFonts w:ascii="Arial" w:hAnsi="Arial" w:cs="Arial"/>
          <w:sz w:val="22"/>
          <w:szCs w:val="22"/>
        </w:rPr>
        <w:tab/>
      </w:r>
      <w:r w:rsidRPr="001C4BE2">
        <w:rPr>
          <w:rFonts w:ascii="Arial" w:hAnsi="Arial" w:cs="Arial"/>
          <w:sz w:val="22"/>
          <w:szCs w:val="22"/>
        </w:rPr>
        <w:tab/>
        <w:t>Signature of Requesting Party</w:t>
      </w:r>
    </w:p>
    <w:p w14:paraId="3F3AA5A8" w14:textId="77777777" w:rsidR="00793B2E" w:rsidRPr="001C4BE2" w:rsidRDefault="00425D9A" w:rsidP="0072768D">
      <w:pPr>
        <w:tabs>
          <w:tab w:val="left" w:pos="3600"/>
          <w:tab w:val="left" w:pos="4500"/>
          <w:tab w:val="left" w:pos="9270"/>
        </w:tabs>
        <w:spacing w:before="120"/>
        <w:rPr>
          <w:rFonts w:ascii="Arial" w:hAnsi="Arial" w:cs="Arial"/>
          <w:sz w:val="22"/>
          <w:szCs w:val="22"/>
        </w:rPr>
      </w:pPr>
      <w:r w:rsidRPr="001C4BE2">
        <w:rPr>
          <w:rFonts w:ascii="Arial" w:hAnsi="Arial" w:cs="Arial"/>
          <w:sz w:val="22"/>
          <w:szCs w:val="22"/>
        </w:rPr>
        <w:tab/>
      </w:r>
      <w:r w:rsidRPr="001C4BE2">
        <w:rPr>
          <w:rFonts w:ascii="Arial" w:hAnsi="Arial" w:cs="Arial"/>
          <w:sz w:val="22"/>
          <w:szCs w:val="22"/>
        </w:rPr>
        <w:tab/>
      </w:r>
      <w:r w:rsidRPr="001C4BE2">
        <w:rPr>
          <w:rFonts w:ascii="Arial" w:hAnsi="Arial" w:cs="Arial"/>
          <w:sz w:val="22"/>
          <w:szCs w:val="22"/>
          <w:u w:val="single"/>
        </w:rPr>
        <w:tab/>
      </w:r>
    </w:p>
    <w:p w14:paraId="47F1E7B0" w14:textId="77777777" w:rsidR="00793B2E" w:rsidRPr="001C4BE2" w:rsidRDefault="00425D9A" w:rsidP="00793B2E">
      <w:pPr>
        <w:tabs>
          <w:tab w:val="left" w:pos="3600"/>
          <w:tab w:val="left" w:pos="4500"/>
          <w:tab w:val="left" w:pos="9360"/>
        </w:tabs>
        <w:rPr>
          <w:rFonts w:ascii="Arial" w:hAnsi="Arial" w:cs="Arial"/>
          <w:sz w:val="22"/>
          <w:szCs w:val="22"/>
        </w:rPr>
      </w:pPr>
      <w:r w:rsidRPr="001C4BE2">
        <w:rPr>
          <w:rFonts w:ascii="Arial" w:hAnsi="Arial" w:cs="Arial"/>
          <w:sz w:val="22"/>
          <w:szCs w:val="22"/>
        </w:rPr>
        <w:tab/>
      </w:r>
      <w:r w:rsidRPr="001C4BE2">
        <w:rPr>
          <w:rFonts w:ascii="Arial" w:hAnsi="Arial" w:cs="Arial"/>
          <w:sz w:val="22"/>
          <w:szCs w:val="22"/>
        </w:rPr>
        <w:tab/>
        <w:t>Print or Type Name</w:t>
      </w:r>
    </w:p>
    <w:p w14:paraId="2652139F" w14:textId="77777777" w:rsidR="00793B2E" w:rsidRPr="001C4BE2" w:rsidRDefault="001C4BE2" w:rsidP="0072768D">
      <w:pPr>
        <w:spacing w:before="240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1C4BE2">
        <w:rPr>
          <w:rFonts w:ascii="Arial" w:hAnsi="Arial" w:cs="Arial"/>
          <w:b/>
          <w:sz w:val="24"/>
          <w:szCs w:val="24"/>
        </w:rPr>
        <w:t>III</w:t>
      </w:r>
      <w:proofErr w:type="gramStart"/>
      <w:r w:rsidRPr="001C4BE2">
        <w:rPr>
          <w:rFonts w:ascii="Arial" w:hAnsi="Arial" w:cs="Arial"/>
          <w:b/>
          <w:sz w:val="24"/>
          <w:szCs w:val="24"/>
        </w:rPr>
        <w:t xml:space="preserve">.  </w:t>
      </w:r>
      <w:r w:rsidR="00425D9A" w:rsidRPr="001C4BE2">
        <w:rPr>
          <w:rFonts w:ascii="Arial" w:hAnsi="Arial" w:cs="Arial"/>
          <w:b/>
          <w:sz w:val="24"/>
          <w:szCs w:val="24"/>
        </w:rPr>
        <w:t>Declaration</w:t>
      </w:r>
      <w:proofErr w:type="gramEnd"/>
    </w:p>
    <w:p w14:paraId="35C77595" w14:textId="77777777" w:rsidR="00793B2E" w:rsidRPr="001C4BE2" w:rsidRDefault="00425D9A" w:rsidP="0072768D">
      <w:pPr>
        <w:pStyle w:val="BodyText"/>
        <w:spacing w:before="120"/>
        <w:rPr>
          <w:rFonts w:ascii="Arial" w:hAnsi="Arial" w:cs="Arial"/>
          <w:bCs/>
          <w:szCs w:val="22"/>
        </w:rPr>
      </w:pPr>
      <w:r w:rsidRPr="001C4BE2">
        <w:rPr>
          <w:rFonts w:ascii="Arial" w:hAnsi="Arial" w:cs="Arial"/>
          <w:bCs/>
          <w:szCs w:val="22"/>
        </w:rPr>
        <w:t>I declare that,</w:t>
      </w:r>
    </w:p>
    <w:p w14:paraId="3FF69F29" w14:textId="77777777" w:rsidR="00793B2E" w:rsidRDefault="001C4BE2" w:rsidP="0072768D">
      <w:pPr>
        <w:pStyle w:val="BodyText"/>
        <w:tabs>
          <w:tab w:val="left" w:pos="720"/>
        </w:tabs>
        <w:spacing w:before="120"/>
        <w:ind w:left="720" w:hanging="720"/>
        <w:rPr>
          <w:rFonts w:ascii="Arial" w:hAnsi="Arial" w:cs="Arial"/>
          <w:bCs/>
          <w:szCs w:val="22"/>
        </w:rPr>
      </w:pPr>
      <w:r w:rsidRPr="001C4BE2">
        <w:rPr>
          <w:rFonts w:ascii="Arial" w:hAnsi="Arial" w:cs="Arial"/>
          <w:bCs/>
          <w:szCs w:val="22"/>
        </w:rPr>
        <w:t>3.1</w:t>
      </w:r>
      <w:r w:rsidR="00425D9A" w:rsidRPr="001C4BE2">
        <w:rPr>
          <w:rFonts w:ascii="Arial" w:hAnsi="Arial" w:cs="Arial"/>
          <w:bCs/>
          <w:szCs w:val="22"/>
        </w:rPr>
        <w:t xml:space="preserve"> </w:t>
      </w:r>
      <w:r w:rsidR="00425D9A" w:rsidRPr="001C4BE2">
        <w:rPr>
          <w:rFonts w:ascii="Arial" w:hAnsi="Arial" w:cs="Arial"/>
          <w:bCs/>
          <w:szCs w:val="22"/>
        </w:rPr>
        <w:tab/>
        <w:t xml:space="preserve">I cannot </w:t>
      </w:r>
      <w:r w:rsidR="00085F41" w:rsidRPr="001C4BE2">
        <w:rPr>
          <w:rFonts w:ascii="Arial" w:hAnsi="Arial" w:cs="Arial"/>
          <w:bCs/>
          <w:szCs w:val="22"/>
        </w:rPr>
        <w:t xml:space="preserve">afford to meet my necessary household living expenses and </w:t>
      </w:r>
      <w:r w:rsidR="005D7EEF" w:rsidRPr="001C4BE2">
        <w:rPr>
          <w:rFonts w:ascii="Arial" w:hAnsi="Arial" w:cs="Arial"/>
          <w:bCs/>
          <w:szCs w:val="22"/>
        </w:rPr>
        <w:t xml:space="preserve">pay </w:t>
      </w:r>
      <w:r w:rsidR="00085F41" w:rsidRPr="001C4BE2">
        <w:rPr>
          <w:rFonts w:ascii="Arial" w:hAnsi="Arial" w:cs="Arial"/>
          <w:bCs/>
          <w:szCs w:val="22"/>
        </w:rPr>
        <w:t xml:space="preserve">the </w:t>
      </w:r>
      <w:r w:rsidR="005D7EEF" w:rsidRPr="001C4BE2">
        <w:rPr>
          <w:rFonts w:ascii="Arial" w:hAnsi="Arial" w:cs="Arial"/>
          <w:bCs/>
          <w:szCs w:val="22"/>
        </w:rPr>
        <w:t>fees and surcharges imposed by the court.</w:t>
      </w:r>
      <w:r w:rsidR="00425D9A" w:rsidRPr="001C4BE2">
        <w:rPr>
          <w:rFonts w:ascii="Arial" w:hAnsi="Arial" w:cs="Arial"/>
          <w:bCs/>
          <w:szCs w:val="22"/>
        </w:rPr>
        <w:t xml:space="preserve">  Please see the attached Financial Statement, which I incorporate as part of this declaration.  </w:t>
      </w:r>
    </w:p>
    <w:p w14:paraId="7344AD0D" w14:textId="77777777" w:rsidR="00793B2E" w:rsidRDefault="001C4BE2" w:rsidP="0072768D">
      <w:pPr>
        <w:pStyle w:val="BodyText"/>
        <w:tabs>
          <w:tab w:val="left" w:pos="720"/>
        </w:tabs>
        <w:spacing w:before="120"/>
        <w:ind w:left="720" w:hanging="720"/>
        <w:rPr>
          <w:rFonts w:ascii="Arial" w:hAnsi="Arial" w:cs="Arial"/>
          <w:bCs/>
          <w:sz w:val="20"/>
        </w:rPr>
      </w:pPr>
      <w:r w:rsidRPr="001C4BE2">
        <w:rPr>
          <w:rFonts w:ascii="Arial" w:hAnsi="Arial" w:cs="Arial"/>
          <w:bCs/>
          <w:szCs w:val="22"/>
        </w:rPr>
        <w:t>3.2</w:t>
      </w:r>
      <w:r w:rsidR="00425D9A" w:rsidRPr="001C4BE2">
        <w:rPr>
          <w:rFonts w:ascii="Arial" w:hAnsi="Arial" w:cs="Arial"/>
          <w:bCs/>
          <w:szCs w:val="22"/>
        </w:rPr>
        <w:tab/>
        <w:t>In addition to the information in the financial statement</w:t>
      </w:r>
      <w:r w:rsidR="002C0778">
        <w:rPr>
          <w:rFonts w:ascii="Arial" w:hAnsi="Arial" w:cs="Arial"/>
          <w:bCs/>
          <w:szCs w:val="22"/>
        </w:rPr>
        <w:t>,</w:t>
      </w:r>
      <w:r w:rsidR="00425D9A" w:rsidRPr="001C4BE2">
        <w:rPr>
          <w:rFonts w:ascii="Arial" w:hAnsi="Arial" w:cs="Arial"/>
          <w:bCs/>
          <w:szCs w:val="22"/>
        </w:rPr>
        <w:t xml:space="preserve"> I </w:t>
      </w:r>
      <w:r w:rsidRPr="001C4BE2">
        <w:rPr>
          <w:rFonts w:ascii="Arial" w:hAnsi="Arial" w:cs="Arial"/>
          <w:bCs/>
          <w:szCs w:val="22"/>
        </w:rPr>
        <w:t>would like</w:t>
      </w:r>
      <w:r w:rsidR="005D7EEF" w:rsidRPr="001C4BE2">
        <w:rPr>
          <w:rFonts w:ascii="Arial" w:hAnsi="Arial" w:cs="Arial"/>
          <w:bCs/>
          <w:szCs w:val="22"/>
        </w:rPr>
        <w:t xml:space="preserve"> </w:t>
      </w:r>
      <w:r w:rsidRPr="001C4BE2">
        <w:rPr>
          <w:rFonts w:ascii="Arial" w:hAnsi="Arial" w:cs="Arial"/>
          <w:bCs/>
          <w:szCs w:val="22"/>
        </w:rPr>
        <w:t xml:space="preserve">the court to </w:t>
      </w:r>
      <w:r w:rsidR="00425D9A" w:rsidRPr="001C4BE2">
        <w:rPr>
          <w:rFonts w:ascii="Arial" w:hAnsi="Arial" w:cs="Arial"/>
          <w:bCs/>
          <w:szCs w:val="22"/>
        </w:rPr>
        <w:t xml:space="preserve">consider the following: </w:t>
      </w:r>
    </w:p>
    <w:p w14:paraId="2CAFBEAA" w14:textId="77777777" w:rsidR="00793B2E" w:rsidRDefault="001C4BE2" w:rsidP="001C4BE2">
      <w:pPr>
        <w:tabs>
          <w:tab w:val="left" w:pos="9180"/>
        </w:tabs>
        <w:spacing w:after="120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</w:p>
    <w:p w14:paraId="6D324BCF" w14:textId="77777777" w:rsidR="001C4BE2" w:rsidRDefault="001C4BE2" w:rsidP="001C4BE2">
      <w:pPr>
        <w:tabs>
          <w:tab w:val="left" w:pos="9180"/>
        </w:tabs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</w:p>
    <w:p w14:paraId="3D932C0D" w14:textId="77777777" w:rsidR="001C4BE2" w:rsidRDefault="001C4BE2" w:rsidP="001C4BE2">
      <w:pPr>
        <w:tabs>
          <w:tab w:val="left" w:pos="9180"/>
        </w:tabs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</w:p>
    <w:p w14:paraId="520DBF45" w14:textId="77777777" w:rsidR="001C4BE2" w:rsidRDefault="001C4BE2" w:rsidP="001C4BE2">
      <w:pPr>
        <w:tabs>
          <w:tab w:val="left" w:pos="9180"/>
        </w:tabs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ab/>
      </w:r>
    </w:p>
    <w:p w14:paraId="746F9E05" w14:textId="77777777" w:rsidR="001C4BE2" w:rsidRDefault="001C4BE2" w:rsidP="001C4BE2">
      <w:pPr>
        <w:tabs>
          <w:tab w:val="left" w:pos="9180"/>
        </w:tabs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</w:p>
    <w:p w14:paraId="790E0B7E" w14:textId="77777777" w:rsidR="001C4BE2" w:rsidRDefault="001C4BE2" w:rsidP="001C4BE2">
      <w:pPr>
        <w:tabs>
          <w:tab w:val="left" w:pos="9180"/>
        </w:tabs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</w:p>
    <w:p w14:paraId="2ADBCD59" w14:textId="77777777" w:rsidR="001C4BE2" w:rsidRPr="00EC6ECD" w:rsidRDefault="001C4BE2" w:rsidP="001C4BE2">
      <w:pPr>
        <w:tabs>
          <w:tab w:val="left" w:pos="9180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 w:rsidR="00EC6ECD">
        <w:rPr>
          <w:rFonts w:ascii="Arial" w:hAnsi="Arial" w:cs="Arial"/>
        </w:rPr>
        <w:t>.</w:t>
      </w:r>
    </w:p>
    <w:p w14:paraId="4D618A73" w14:textId="77777777" w:rsidR="00793B2E" w:rsidRPr="000B5F72" w:rsidRDefault="005D4855" w:rsidP="0072768D">
      <w:pPr>
        <w:spacing w:before="360"/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[  ]</w:t>
      </w:r>
      <w:proofErr w:type="gramEnd"/>
      <w:r w:rsidR="00EC6ECD">
        <w:rPr>
          <w:rFonts w:ascii="Arial" w:hAnsi="Arial" w:cs="Arial"/>
          <w:sz w:val="22"/>
          <w:szCs w:val="22"/>
        </w:rPr>
        <w:tab/>
        <w:t>(C</w:t>
      </w:r>
      <w:r w:rsidR="001C4BE2" w:rsidRPr="000B5F72">
        <w:rPr>
          <w:rFonts w:ascii="Arial" w:hAnsi="Arial" w:cs="Arial"/>
          <w:sz w:val="22"/>
          <w:szCs w:val="22"/>
        </w:rPr>
        <w:t>heck if applies</w:t>
      </w:r>
      <w:r w:rsidR="00EC6ECD">
        <w:rPr>
          <w:rFonts w:ascii="Arial" w:hAnsi="Arial" w:cs="Arial"/>
          <w:sz w:val="22"/>
          <w:szCs w:val="22"/>
        </w:rPr>
        <w:t>.</w:t>
      </w:r>
      <w:r w:rsidR="001C4BE2" w:rsidRPr="000B5F72">
        <w:rPr>
          <w:rFonts w:ascii="Arial" w:hAnsi="Arial" w:cs="Arial"/>
          <w:sz w:val="22"/>
          <w:szCs w:val="22"/>
        </w:rPr>
        <w:t xml:space="preserve">) </w:t>
      </w:r>
      <w:r w:rsidR="002C0778">
        <w:rPr>
          <w:rFonts w:ascii="Arial" w:hAnsi="Arial" w:cs="Arial"/>
          <w:sz w:val="22"/>
          <w:szCs w:val="22"/>
        </w:rPr>
        <w:t xml:space="preserve"> </w:t>
      </w:r>
      <w:r w:rsidR="00425D9A" w:rsidRPr="000B5F72">
        <w:rPr>
          <w:rFonts w:ascii="Arial" w:hAnsi="Arial" w:cs="Arial"/>
          <w:sz w:val="22"/>
          <w:szCs w:val="22"/>
        </w:rPr>
        <w:t xml:space="preserve">I filed this </w:t>
      </w:r>
      <w:r w:rsidR="00D8284B">
        <w:rPr>
          <w:rFonts w:ascii="Arial" w:hAnsi="Arial" w:cs="Arial"/>
          <w:sz w:val="22"/>
          <w:szCs w:val="22"/>
        </w:rPr>
        <w:t>motion</w:t>
      </w:r>
      <w:r w:rsidR="00425D9A" w:rsidRPr="000B5F72">
        <w:rPr>
          <w:rFonts w:ascii="Arial" w:hAnsi="Arial" w:cs="Arial"/>
          <w:sz w:val="22"/>
          <w:szCs w:val="22"/>
        </w:rPr>
        <w:t xml:space="preserve"> by mail.  I </w:t>
      </w:r>
      <w:proofErr w:type="gramStart"/>
      <w:r w:rsidR="00425D9A" w:rsidRPr="000B5F72">
        <w:rPr>
          <w:rFonts w:ascii="Arial" w:hAnsi="Arial" w:cs="Arial"/>
          <w:sz w:val="22"/>
          <w:szCs w:val="22"/>
        </w:rPr>
        <w:t>enclosed</w:t>
      </w:r>
      <w:proofErr w:type="gramEnd"/>
      <w:r w:rsidR="00425D9A" w:rsidRPr="000B5F72">
        <w:rPr>
          <w:rFonts w:ascii="Arial" w:hAnsi="Arial" w:cs="Arial"/>
          <w:sz w:val="22"/>
          <w:szCs w:val="22"/>
        </w:rPr>
        <w:t xml:space="preserve"> a self-addressed stamped envelope with the motion so </w:t>
      </w:r>
      <w:r w:rsidR="001C4BE2" w:rsidRPr="000B5F72">
        <w:rPr>
          <w:rFonts w:ascii="Arial" w:hAnsi="Arial" w:cs="Arial"/>
          <w:sz w:val="22"/>
          <w:szCs w:val="22"/>
        </w:rPr>
        <w:t>that I</w:t>
      </w:r>
      <w:r w:rsidR="005D7EEF" w:rsidRPr="000B5F72">
        <w:rPr>
          <w:rFonts w:ascii="Arial" w:hAnsi="Arial" w:cs="Arial"/>
          <w:sz w:val="22"/>
          <w:szCs w:val="22"/>
        </w:rPr>
        <w:t xml:space="preserve"> can receive</w:t>
      </w:r>
      <w:r w:rsidR="00425D9A" w:rsidRPr="000B5F72">
        <w:rPr>
          <w:rFonts w:ascii="Arial" w:hAnsi="Arial" w:cs="Arial"/>
          <w:sz w:val="22"/>
          <w:szCs w:val="22"/>
        </w:rPr>
        <w:t xml:space="preserve"> a copy of the order once it is signed.</w:t>
      </w:r>
    </w:p>
    <w:p w14:paraId="320943AE" w14:textId="77777777" w:rsidR="00793B2E" w:rsidRPr="000B5F72" w:rsidRDefault="00425D9A" w:rsidP="0072768D">
      <w:pPr>
        <w:tabs>
          <w:tab w:val="left" w:pos="720"/>
          <w:tab w:val="left" w:pos="1440"/>
          <w:tab w:val="left" w:pos="2160"/>
          <w:tab w:val="left" w:pos="2880"/>
          <w:tab w:val="left" w:pos="4176"/>
          <w:tab w:val="left" w:pos="5904"/>
          <w:tab w:val="left" w:pos="6624"/>
          <w:tab w:val="left" w:pos="7056"/>
          <w:tab w:val="left" w:pos="10080"/>
        </w:tabs>
        <w:spacing w:before="240"/>
        <w:rPr>
          <w:rFonts w:ascii="Arial" w:hAnsi="Arial" w:cs="Arial"/>
          <w:sz w:val="22"/>
          <w:szCs w:val="22"/>
        </w:rPr>
      </w:pPr>
      <w:r w:rsidRPr="000B5F72">
        <w:rPr>
          <w:rFonts w:ascii="Arial" w:hAnsi="Arial" w:cs="Arial"/>
          <w:sz w:val="22"/>
          <w:szCs w:val="22"/>
        </w:rPr>
        <w:t>I declare under penalty of perjury under the laws of the state of Washington that the foregoing is true and correct.</w:t>
      </w:r>
      <w:r w:rsidR="002C0778">
        <w:rPr>
          <w:rFonts w:ascii="Arial" w:hAnsi="Arial" w:cs="Arial"/>
          <w:sz w:val="22"/>
          <w:szCs w:val="22"/>
        </w:rPr>
        <w:br/>
      </w:r>
    </w:p>
    <w:p w14:paraId="28764540" w14:textId="77777777" w:rsidR="00793B2E" w:rsidRPr="000B5F72" w:rsidRDefault="00425D9A" w:rsidP="0072768D">
      <w:pPr>
        <w:tabs>
          <w:tab w:val="left" w:pos="4320"/>
          <w:tab w:val="left" w:pos="5040"/>
          <w:tab w:val="left" w:pos="5760"/>
          <w:tab w:val="left" w:pos="9180"/>
        </w:tabs>
        <w:spacing w:before="120"/>
        <w:rPr>
          <w:rFonts w:ascii="Arial" w:hAnsi="Arial" w:cs="Arial"/>
          <w:sz w:val="22"/>
          <w:szCs w:val="22"/>
        </w:rPr>
      </w:pPr>
      <w:r w:rsidRPr="000B5F72">
        <w:rPr>
          <w:rFonts w:ascii="Arial" w:hAnsi="Arial" w:cs="Arial"/>
          <w:sz w:val="22"/>
          <w:szCs w:val="22"/>
        </w:rPr>
        <w:t>Signed at (</w:t>
      </w:r>
      <w:proofErr w:type="gramStart"/>
      <w:r w:rsidRPr="000B5F72">
        <w:rPr>
          <w:rFonts w:ascii="Arial" w:hAnsi="Arial" w:cs="Arial"/>
          <w:sz w:val="22"/>
          <w:szCs w:val="22"/>
        </w:rPr>
        <w:t>city) __</w:t>
      </w:r>
      <w:proofErr w:type="gramEnd"/>
      <w:r w:rsidRPr="000B5F72">
        <w:rPr>
          <w:rFonts w:ascii="Arial" w:hAnsi="Arial" w:cs="Arial"/>
          <w:sz w:val="22"/>
          <w:szCs w:val="22"/>
        </w:rPr>
        <w:t>__________</w:t>
      </w:r>
      <w:r w:rsidR="000B5F72">
        <w:rPr>
          <w:rFonts w:ascii="Arial" w:hAnsi="Arial" w:cs="Arial"/>
          <w:sz w:val="22"/>
          <w:szCs w:val="22"/>
        </w:rPr>
        <w:t>__________, (state) ________</w:t>
      </w:r>
      <w:r w:rsidRPr="000B5F72">
        <w:rPr>
          <w:rFonts w:ascii="Arial" w:hAnsi="Arial" w:cs="Arial"/>
          <w:sz w:val="22"/>
          <w:szCs w:val="22"/>
        </w:rPr>
        <w:t xml:space="preserve"> </w:t>
      </w:r>
      <w:r w:rsidR="000B5F72">
        <w:rPr>
          <w:rFonts w:ascii="Arial" w:hAnsi="Arial" w:cs="Arial"/>
          <w:sz w:val="22"/>
          <w:szCs w:val="22"/>
        </w:rPr>
        <w:t>on (date) __________________</w:t>
      </w:r>
      <w:r w:rsidRPr="000B5F72">
        <w:rPr>
          <w:rFonts w:ascii="Arial" w:hAnsi="Arial" w:cs="Arial"/>
          <w:sz w:val="22"/>
          <w:szCs w:val="22"/>
        </w:rPr>
        <w:t>.</w:t>
      </w:r>
      <w:r w:rsidR="002C0778">
        <w:rPr>
          <w:rFonts w:ascii="Arial" w:hAnsi="Arial" w:cs="Arial"/>
          <w:sz w:val="22"/>
          <w:szCs w:val="22"/>
        </w:rPr>
        <w:br/>
      </w:r>
    </w:p>
    <w:p w14:paraId="5C4B7653" w14:textId="77777777" w:rsidR="00793B2E" w:rsidRPr="000B5F72" w:rsidRDefault="00425D9A" w:rsidP="00665282">
      <w:pPr>
        <w:tabs>
          <w:tab w:val="left" w:pos="4320"/>
          <w:tab w:val="left" w:pos="5040"/>
          <w:tab w:val="left" w:pos="5760"/>
          <w:tab w:val="left" w:pos="9180"/>
        </w:tabs>
        <w:rPr>
          <w:rFonts w:ascii="Arial" w:hAnsi="Arial" w:cs="Arial"/>
          <w:sz w:val="22"/>
          <w:szCs w:val="22"/>
          <w:u w:val="single"/>
        </w:rPr>
      </w:pPr>
      <w:r w:rsidRPr="000B5F72">
        <w:rPr>
          <w:rFonts w:ascii="Arial" w:hAnsi="Arial" w:cs="Arial"/>
          <w:sz w:val="22"/>
          <w:szCs w:val="22"/>
          <w:u w:val="single"/>
        </w:rPr>
        <w:tab/>
      </w:r>
      <w:r w:rsidRPr="000B5F72">
        <w:rPr>
          <w:rFonts w:ascii="Arial" w:hAnsi="Arial" w:cs="Arial"/>
          <w:sz w:val="22"/>
          <w:szCs w:val="22"/>
        </w:rPr>
        <w:tab/>
      </w:r>
      <w:r w:rsidRPr="000B5F72">
        <w:rPr>
          <w:rFonts w:ascii="Arial" w:hAnsi="Arial" w:cs="Arial"/>
          <w:sz w:val="22"/>
          <w:szCs w:val="22"/>
          <w:u w:val="single"/>
        </w:rPr>
        <w:tab/>
      </w:r>
      <w:r w:rsidRPr="000B5F72">
        <w:rPr>
          <w:rFonts w:ascii="Arial" w:hAnsi="Arial" w:cs="Arial"/>
          <w:sz w:val="22"/>
          <w:szCs w:val="22"/>
          <w:u w:val="single"/>
        </w:rPr>
        <w:tab/>
      </w:r>
    </w:p>
    <w:p w14:paraId="56073255" w14:textId="77777777" w:rsidR="00793B2E" w:rsidRDefault="00425D9A" w:rsidP="00665282">
      <w:pPr>
        <w:tabs>
          <w:tab w:val="left" w:pos="4320"/>
          <w:tab w:val="left" w:pos="5040"/>
          <w:tab w:val="left" w:pos="5760"/>
          <w:tab w:val="left" w:pos="10080"/>
        </w:tabs>
        <w:rPr>
          <w:rFonts w:ascii="Arial" w:hAnsi="Arial" w:cs="Arial"/>
          <w:sz w:val="22"/>
          <w:szCs w:val="22"/>
        </w:rPr>
      </w:pPr>
      <w:r w:rsidRPr="000B5F72">
        <w:rPr>
          <w:rFonts w:ascii="Arial" w:hAnsi="Arial" w:cs="Arial"/>
          <w:sz w:val="22"/>
          <w:szCs w:val="22"/>
        </w:rPr>
        <w:t>Signature</w:t>
      </w:r>
      <w:r w:rsidRPr="000B5F72">
        <w:rPr>
          <w:rFonts w:ascii="Arial" w:hAnsi="Arial" w:cs="Arial"/>
          <w:sz w:val="22"/>
          <w:szCs w:val="22"/>
        </w:rPr>
        <w:tab/>
      </w:r>
      <w:r w:rsidRPr="000B5F72">
        <w:rPr>
          <w:rFonts w:ascii="Arial" w:hAnsi="Arial" w:cs="Arial"/>
          <w:sz w:val="22"/>
          <w:szCs w:val="22"/>
        </w:rPr>
        <w:tab/>
        <w:t>Print or Type Name</w:t>
      </w:r>
    </w:p>
    <w:p w14:paraId="1F0515F6" w14:textId="77777777" w:rsidR="00BB4A62" w:rsidRDefault="00BB4A62" w:rsidP="00665282">
      <w:pPr>
        <w:tabs>
          <w:tab w:val="left" w:pos="4320"/>
          <w:tab w:val="left" w:pos="5040"/>
          <w:tab w:val="left" w:pos="5760"/>
          <w:tab w:val="left" w:pos="10080"/>
        </w:tabs>
        <w:rPr>
          <w:rFonts w:ascii="Arial" w:hAnsi="Arial" w:cs="Arial"/>
          <w:sz w:val="22"/>
          <w:szCs w:val="22"/>
        </w:rPr>
      </w:pPr>
    </w:p>
    <w:p w14:paraId="22628B39" w14:textId="77777777" w:rsidR="00BB4A62" w:rsidRDefault="00BB4A62" w:rsidP="00665282">
      <w:pPr>
        <w:tabs>
          <w:tab w:val="left" w:pos="4320"/>
          <w:tab w:val="left" w:pos="5040"/>
          <w:tab w:val="left" w:pos="5760"/>
          <w:tab w:val="left" w:pos="10080"/>
        </w:tabs>
        <w:rPr>
          <w:rFonts w:ascii="Arial" w:hAnsi="Arial" w:cs="Arial"/>
          <w:sz w:val="22"/>
          <w:szCs w:val="22"/>
        </w:rPr>
      </w:pPr>
    </w:p>
    <w:p w14:paraId="10FFE317" w14:textId="77777777" w:rsidR="00BB4A62" w:rsidRDefault="00BB4A62" w:rsidP="00665282">
      <w:pPr>
        <w:tabs>
          <w:tab w:val="left" w:pos="4320"/>
          <w:tab w:val="left" w:pos="5040"/>
          <w:tab w:val="left" w:pos="5760"/>
          <w:tab w:val="left" w:pos="10080"/>
        </w:tabs>
        <w:rPr>
          <w:rFonts w:ascii="Arial" w:hAnsi="Arial" w:cs="Arial"/>
          <w:sz w:val="22"/>
          <w:szCs w:val="22"/>
        </w:rPr>
      </w:pPr>
    </w:p>
    <w:p w14:paraId="772D9BDB" w14:textId="77777777" w:rsidR="00BB4A62" w:rsidRDefault="00BB4A62" w:rsidP="00665282">
      <w:pPr>
        <w:tabs>
          <w:tab w:val="left" w:pos="4320"/>
          <w:tab w:val="left" w:pos="5040"/>
          <w:tab w:val="left" w:pos="5760"/>
          <w:tab w:val="left" w:pos="10080"/>
        </w:tabs>
        <w:rPr>
          <w:rFonts w:ascii="Arial" w:hAnsi="Arial" w:cs="Arial"/>
          <w:sz w:val="22"/>
          <w:szCs w:val="22"/>
        </w:rPr>
      </w:pPr>
    </w:p>
    <w:p w14:paraId="2B40A885" w14:textId="77777777" w:rsidR="00BB4A62" w:rsidRDefault="00BB4A62" w:rsidP="00665282">
      <w:pPr>
        <w:tabs>
          <w:tab w:val="left" w:pos="4320"/>
          <w:tab w:val="left" w:pos="5040"/>
          <w:tab w:val="left" w:pos="5760"/>
          <w:tab w:val="left" w:pos="10080"/>
        </w:tabs>
        <w:rPr>
          <w:rFonts w:ascii="Arial" w:hAnsi="Arial" w:cs="Arial"/>
          <w:sz w:val="22"/>
          <w:szCs w:val="22"/>
        </w:rPr>
      </w:pPr>
    </w:p>
    <w:p w14:paraId="5A4FA48B" w14:textId="77777777" w:rsidR="00BB4A62" w:rsidRDefault="00BB4A62" w:rsidP="00665282">
      <w:pPr>
        <w:tabs>
          <w:tab w:val="left" w:pos="4320"/>
          <w:tab w:val="left" w:pos="5040"/>
          <w:tab w:val="left" w:pos="5760"/>
          <w:tab w:val="left" w:pos="10080"/>
        </w:tabs>
        <w:rPr>
          <w:rFonts w:ascii="Arial" w:hAnsi="Arial" w:cs="Arial"/>
          <w:sz w:val="22"/>
          <w:szCs w:val="22"/>
        </w:rPr>
      </w:pPr>
    </w:p>
    <w:p w14:paraId="00623545" w14:textId="77777777" w:rsidR="00C937B6" w:rsidRDefault="00C937B6" w:rsidP="00672694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  <w:sectPr w:rsidR="00C937B6" w:rsidSect="00793B2E">
          <w:footerReference w:type="default" r:id="rId8"/>
          <w:pgSz w:w="12240" w:h="15840" w:code="1"/>
          <w:pgMar w:top="1440" w:right="1440" w:bottom="1440" w:left="1440" w:header="720" w:footer="1008" w:gutter="0"/>
          <w:cols w:space="720"/>
          <w:docGrid w:linePitch="360"/>
        </w:sectPr>
      </w:pPr>
    </w:p>
    <w:p w14:paraId="053C6EBD" w14:textId="77777777" w:rsidR="00887B30" w:rsidRPr="00AA0C57" w:rsidRDefault="00887B30" w:rsidP="00887B30">
      <w:pPr>
        <w:rPr>
          <w:rFonts w:ascii="Arial" w:hAnsi="Arial" w:cs="Arial"/>
          <w:b/>
        </w:rPr>
      </w:pPr>
      <w:r w:rsidRPr="00AA0C57">
        <w:rPr>
          <w:rFonts w:ascii="Arial" w:hAnsi="Arial" w:cs="Arial"/>
          <w:b/>
        </w:rPr>
        <w:lastRenderedPageBreak/>
        <w:t xml:space="preserve">Case </w:t>
      </w:r>
      <w:proofErr w:type="gramStart"/>
      <w:r w:rsidRPr="00AA0C57">
        <w:rPr>
          <w:rFonts w:ascii="Arial" w:hAnsi="Arial" w:cs="Arial"/>
          <w:b/>
        </w:rPr>
        <w:t>Name</w:t>
      </w:r>
      <w:r w:rsidRPr="00FC76F5">
        <w:rPr>
          <w:rFonts w:ascii="Arial" w:hAnsi="Arial" w:cs="Arial"/>
        </w:rPr>
        <w:t>:</w:t>
      </w:r>
      <w:r w:rsidRPr="00AA0C57">
        <w:rPr>
          <w:rFonts w:ascii="Arial" w:hAnsi="Arial" w:cs="Arial"/>
          <w:b/>
        </w:rPr>
        <w:t>_</w:t>
      </w:r>
      <w:proofErr w:type="gramEnd"/>
      <w:r w:rsidRPr="00AA0C57">
        <w:rPr>
          <w:rFonts w:ascii="Arial" w:hAnsi="Arial" w:cs="Arial"/>
          <w:b/>
        </w:rPr>
        <w:t>__</w:t>
      </w:r>
      <w:r>
        <w:rPr>
          <w:rFonts w:ascii="Arial" w:hAnsi="Arial" w:cs="Arial"/>
          <w:b/>
        </w:rPr>
        <w:t>__________________________ Case Number</w:t>
      </w:r>
      <w:r w:rsidRPr="00FC76F5">
        <w:rPr>
          <w:rFonts w:ascii="Arial" w:hAnsi="Arial" w:cs="Arial"/>
        </w:rPr>
        <w:t>:</w:t>
      </w:r>
      <w:r>
        <w:rPr>
          <w:rFonts w:ascii="Arial" w:hAnsi="Arial" w:cs="Arial"/>
          <w:b/>
        </w:rPr>
        <w:t>__________________</w:t>
      </w:r>
    </w:p>
    <w:p w14:paraId="7A7107D2" w14:textId="77777777" w:rsidR="00887B30" w:rsidRDefault="00887B30" w:rsidP="00887B30">
      <w:pPr>
        <w:ind w:left="180"/>
      </w:pPr>
    </w:p>
    <w:tbl>
      <w:tblPr>
        <w:tblW w:w="936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2124"/>
        <w:gridCol w:w="7"/>
        <w:gridCol w:w="29"/>
        <w:gridCol w:w="1675"/>
        <w:gridCol w:w="2796"/>
        <w:gridCol w:w="1919"/>
      </w:tblGrid>
      <w:tr w:rsidR="00887B30" w14:paraId="62B5E272" w14:textId="77777777" w:rsidTr="0063444F">
        <w:trPr>
          <w:cantSplit/>
        </w:trPr>
        <w:tc>
          <w:tcPr>
            <w:tcW w:w="9360" w:type="dxa"/>
            <w:gridSpan w:val="7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5D460836" w14:textId="77777777" w:rsidR="00887B30" w:rsidRPr="007938AB" w:rsidRDefault="00887B30" w:rsidP="0063444F">
            <w:pPr>
              <w:spacing w:before="20" w:after="20"/>
              <w:jc w:val="center"/>
              <w:rPr>
                <w:rFonts w:ascii="Arial" w:hAnsi="Arial" w:cs="Arial"/>
                <w:b/>
                <w:szCs w:val="24"/>
              </w:rPr>
            </w:pPr>
            <w:r w:rsidRPr="007938AB">
              <w:rPr>
                <w:rFonts w:ascii="Arial" w:hAnsi="Arial" w:cs="Arial"/>
                <w:b/>
                <w:szCs w:val="24"/>
              </w:rPr>
              <w:t>Financial Statement</w:t>
            </w:r>
            <w:r>
              <w:rPr>
                <w:rFonts w:ascii="Arial" w:hAnsi="Arial" w:cs="Arial"/>
                <w:b/>
                <w:szCs w:val="24"/>
              </w:rPr>
              <w:t xml:space="preserve"> (Attachment)</w:t>
            </w:r>
          </w:p>
        </w:tc>
      </w:tr>
      <w:tr w:rsidR="00887B30" w14:paraId="50744D9E" w14:textId="77777777" w:rsidTr="0063444F">
        <w:trPr>
          <w:cantSplit/>
        </w:trPr>
        <w:tc>
          <w:tcPr>
            <w:tcW w:w="9360" w:type="dxa"/>
            <w:gridSpan w:val="7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6BD1FA7" w14:textId="77777777" w:rsidR="00887B30" w:rsidRPr="007938AB" w:rsidRDefault="00887B30" w:rsidP="0063444F">
            <w:pPr>
              <w:tabs>
                <w:tab w:val="left" w:pos="5850"/>
                <w:tab w:val="left" w:pos="8100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1</w:t>
            </w:r>
            <w:proofErr w:type="gramStart"/>
            <w:r w:rsidRPr="007938AB">
              <w:rPr>
                <w:rFonts w:ascii="Arial" w:hAnsi="Arial" w:cs="Arial"/>
              </w:rPr>
              <w:t>.  My</w:t>
            </w:r>
            <w:proofErr w:type="gramEnd"/>
            <w:r w:rsidRPr="007938AB">
              <w:rPr>
                <w:rFonts w:ascii="Arial" w:hAnsi="Arial" w:cs="Arial"/>
              </w:rPr>
              <w:t xml:space="preserve"> name is:</w:t>
            </w:r>
          </w:p>
        </w:tc>
      </w:tr>
      <w:tr w:rsidR="00887B30" w14:paraId="5DD0BE5E" w14:textId="77777777" w:rsidTr="0063444F">
        <w:trPr>
          <w:cantSplit/>
        </w:trPr>
        <w:tc>
          <w:tcPr>
            <w:tcW w:w="9360" w:type="dxa"/>
            <w:gridSpan w:val="7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8D27B4B" w14:textId="77777777" w:rsidR="00887B30" w:rsidRPr="007938AB" w:rsidRDefault="00887B30" w:rsidP="0063444F">
            <w:pPr>
              <w:tabs>
                <w:tab w:val="left" w:pos="6242"/>
                <w:tab w:val="left" w:pos="8100"/>
              </w:tabs>
              <w:spacing w:before="40" w:after="40"/>
              <w:rPr>
                <w:rFonts w:ascii="Arial" w:hAnsi="Arial" w:cs="Arial"/>
              </w:rPr>
            </w:pPr>
            <w:proofErr w:type="gramStart"/>
            <w:r w:rsidRPr="007938AB">
              <w:rPr>
                <w:rFonts w:ascii="Arial" w:hAnsi="Arial" w:cs="Arial"/>
              </w:rPr>
              <w:t xml:space="preserve">2.  </w:t>
            </w:r>
            <w:r>
              <w:rPr>
                <w:rFonts w:ascii="Arial" w:hAnsi="Arial" w:cs="Arial"/>
              </w:rPr>
              <w:t>[</w:t>
            </w:r>
            <w:proofErr w:type="gramEnd"/>
            <w:r>
              <w:rPr>
                <w:rFonts w:ascii="Arial" w:hAnsi="Arial" w:cs="Arial"/>
              </w:rPr>
              <w:t xml:space="preserve">   ] </w:t>
            </w:r>
            <w:r w:rsidRPr="007938AB">
              <w:rPr>
                <w:rFonts w:ascii="Arial" w:hAnsi="Arial" w:cs="Arial"/>
              </w:rPr>
              <w:t>I provide support to people who live with me</w:t>
            </w:r>
            <w:proofErr w:type="gramStart"/>
            <w:r w:rsidRPr="007938A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7938AB">
              <w:rPr>
                <w:rFonts w:ascii="Arial" w:hAnsi="Arial" w:cs="Arial"/>
                <w:b/>
              </w:rPr>
              <w:t xml:space="preserve"> </w:t>
            </w:r>
            <w:r w:rsidRPr="007938AB">
              <w:rPr>
                <w:rFonts w:ascii="Arial" w:hAnsi="Arial" w:cs="Arial"/>
              </w:rPr>
              <w:t>How</w:t>
            </w:r>
            <w:proofErr w:type="gramEnd"/>
            <w:r w:rsidRPr="007938AB">
              <w:rPr>
                <w:rFonts w:ascii="Arial" w:hAnsi="Arial" w:cs="Arial"/>
              </w:rPr>
              <w:t xml:space="preserve"> many?</w:t>
            </w:r>
            <w:r w:rsidRPr="007938AB">
              <w:rPr>
                <w:rFonts w:ascii="Arial" w:hAnsi="Arial" w:cs="Arial"/>
              </w:rPr>
              <w:tab/>
              <w:t>Age(s):</w:t>
            </w:r>
          </w:p>
        </w:tc>
      </w:tr>
      <w:tr w:rsidR="00887B30" w14:paraId="3E700525" w14:textId="77777777" w:rsidTr="0063444F">
        <w:trPr>
          <w:cantSplit/>
        </w:trPr>
        <w:tc>
          <w:tcPr>
            <w:tcW w:w="464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</w:tcPr>
          <w:p w14:paraId="2C23F8FC" w14:textId="77777777" w:rsidR="00887B30" w:rsidRPr="00FC76F5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  <w:b/>
              </w:rPr>
              <w:t>3</w:t>
            </w:r>
            <w:proofErr w:type="gramStart"/>
            <w:r w:rsidRPr="007938AB">
              <w:rPr>
                <w:rFonts w:ascii="Arial" w:hAnsi="Arial" w:cs="Arial"/>
                <w:b/>
              </w:rPr>
              <w:t>.  My</w:t>
            </w:r>
            <w:proofErr w:type="gramEnd"/>
            <w:r w:rsidRPr="007938AB">
              <w:rPr>
                <w:rFonts w:ascii="Arial" w:hAnsi="Arial" w:cs="Arial"/>
                <w:b/>
              </w:rPr>
              <w:t xml:space="preserve"> Monthly Income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7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B13B768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6</w:t>
            </w:r>
            <w:proofErr w:type="gramStart"/>
            <w:r w:rsidRPr="007938AB">
              <w:rPr>
                <w:rFonts w:ascii="Arial" w:hAnsi="Arial" w:cs="Arial"/>
                <w:b/>
              </w:rPr>
              <w:t>.  My</w:t>
            </w:r>
            <w:proofErr w:type="gramEnd"/>
            <w:r w:rsidRPr="007938AB">
              <w:rPr>
                <w:rFonts w:ascii="Arial" w:hAnsi="Arial" w:cs="Arial"/>
                <w:b/>
              </w:rPr>
              <w:t xml:space="preserve"> Monthly Household Expenses</w:t>
            </w:r>
            <w:r w:rsidRPr="00FC76F5">
              <w:rPr>
                <w:rFonts w:ascii="Arial" w:hAnsi="Arial" w:cs="Arial"/>
              </w:rPr>
              <w:t>:</w:t>
            </w:r>
          </w:p>
        </w:tc>
      </w:tr>
      <w:tr w:rsidR="00887B30" w14:paraId="5A2EF455" w14:textId="77777777" w:rsidTr="0063444F">
        <w:trPr>
          <w:cantSplit/>
          <w:trHeight w:val="20"/>
        </w:trPr>
        <w:tc>
          <w:tcPr>
            <w:tcW w:w="4645" w:type="dxa"/>
            <w:gridSpan w:val="5"/>
            <w:tcBorders>
              <w:top w:val="nil"/>
              <w:left w:val="single" w:sz="18" w:space="0" w:color="auto"/>
              <w:right w:val="nil"/>
            </w:tcBorders>
            <w:shd w:val="clear" w:color="auto" w:fill="auto"/>
          </w:tcPr>
          <w:p w14:paraId="6A8239BA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 xml:space="preserve">Employed [ </w:t>
            </w:r>
            <w:proofErr w:type="gramStart"/>
            <w:r w:rsidRPr="007938AB">
              <w:rPr>
                <w:rFonts w:ascii="Arial" w:hAnsi="Arial" w:cs="Arial"/>
              </w:rPr>
              <w:t xml:space="preserve">  ]</w:t>
            </w:r>
            <w:proofErr w:type="gramEnd"/>
            <w:r w:rsidRPr="007938AB">
              <w:rPr>
                <w:rFonts w:ascii="Arial" w:hAnsi="Arial" w:cs="Arial"/>
              </w:rPr>
              <w:t xml:space="preserve">           Unemployed [   ]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D73E2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Rent/Mortgage:</w:t>
            </w:r>
          </w:p>
        </w:tc>
        <w:tc>
          <w:tcPr>
            <w:tcW w:w="191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50835A60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6E2FEBC6" w14:textId="77777777" w:rsidTr="0063444F">
        <w:trPr>
          <w:cantSplit/>
          <w:trHeight w:val="20"/>
        </w:trPr>
        <w:tc>
          <w:tcPr>
            <w:tcW w:w="4645" w:type="dxa"/>
            <w:gridSpan w:val="5"/>
            <w:tcBorders>
              <w:left w:val="single" w:sz="18" w:space="0" w:color="auto"/>
              <w:right w:val="nil"/>
            </w:tcBorders>
            <w:shd w:val="clear" w:color="auto" w:fill="auto"/>
          </w:tcPr>
          <w:p w14:paraId="56604A74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Employer’s Name: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151B5B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Food/Household Supplies:</w:t>
            </w:r>
          </w:p>
        </w:tc>
        <w:tc>
          <w:tcPr>
            <w:tcW w:w="191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0FC75C63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2393C3E4" w14:textId="77777777" w:rsidTr="0063444F">
        <w:trPr>
          <w:cantSplit/>
          <w:trHeight w:val="20"/>
        </w:trPr>
        <w:tc>
          <w:tcPr>
            <w:tcW w:w="2934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3F74F268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Gross pay per month (salary or hourly pay):</w:t>
            </w:r>
          </w:p>
        </w:tc>
        <w:tc>
          <w:tcPr>
            <w:tcW w:w="1711" w:type="dxa"/>
            <w:gridSpan w:val="3"/>
            <w:tcBorders>
              <w:right w:val="nil"/>
            </w:tcBorders>
            <w:shd w:val="clear" w:color="auto" w:fill="auto"/>
          </w:tcPr>
          <w:p w14:paraId="048453C8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638EC485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Utilities:</w:t>
            </w:r>
          </w:p>
        </w:tc>
        <w:tc>
          <w:tcPr>
            <w:tcW w:w="191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77160A3D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57AFA794" w14:textId="77777777" w:rsidTr="0063444F">
        <w:trPr>
          <w:cantSplit/>
          <w:trHeight w:val="341"/>
        </w:trPr>
        <w:tc>
          <w:tcPr>
            <w:tcW w:w="2934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6CED3DF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Take home pay per month:</w:t>
            </w:r>
          </w:p>
        </w:tc>
        <w:tc>
          <w:tcPr>
            <w:tcW w:w="1711" w:type="dxa"/>
            <w:gridSpan w:val="3"/>
            <w:tcBorders>
              <w:top w:val="nil"/>
              <w:bottom w:val="single" w:sz="18" w:space="0" w:color="auto"/>
              <w:right w:val="nil"/>
            </w:tcBorders>
            <w:shd w:val="clear" w:color="auto" w:fill="auto"/>
          </w:tcPr>
          <w:p w14:paraId="77A30E3D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456640A8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Transportation:</w:t>
            </w:r>
          </w:p>
        </w:tc>
        <w:tc>
          <w:tcPr>
            <w:tcW w:w="1919" w:type="dxa"/>
            <w:tcBorders>
              <w:top w:val="single" w:sz="2" w:space="0" w:color="auto"/>
              <w:left w:val="single" w:sz="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7ECB48AA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22593B9E" w14:textId="77777777" w:rsidTr="0063444F">
        <w:trPr>
          <w:cantSplit/>
          <w:trHeight w:val="549"/>
        </w:trPr>
        <w:tc>
          <w:tcPr>
            <w:tcW w:w="4645" w:type="dxa"/>
            <w:gridSpan w:val="5"/>
            <w:tcBorders>
              <w:top w:val="single" w:sz="18" w:space="0" w:color="auto"/>
              <w:left w:val="single" w:sz="18" w:space="0" w:color="auto"/>
              <w:right w:val="nil"/>
            </w:tcBorders>
            <w:shd w:val="clear" w:color="auto" w:fill="auto"/>
          </w:tcPr>
          <w:p w14:paraId="08BCC27E" w14:textId="77777777" w:rsidR="00887B30" w:rsidRPr="00FC76F5" w:rsidRDefault="00887B30" w:rsidP="0063444F">
            <w:pPr>
              <w:spacing w:before="40" w:after="40"/>
              <w:ind w:left="270" w:hanging="27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  <w:b/>
              </w:rPr>
              <w:t>4</w:t>
            </w:r>
            <w:proofErr w:type="gramStart"/>
            <w:r w:rsidRPr="007938AB">
              <w:rPr>
                <w:rFonts w:ascii="Arial" w:hAnsi="Arial" w:cs="Arial"/>
                <w:b/>
              </w:rPr>
              <w:t>.  Other</w:t>
            </w:r>
            <w:proofErr w:type="gramEnd"/>
            <w:r w:rsidRPr="007938AB">
              <w:rPr>
                <w:rFonts w:ascii="Arial" w:hAnsi="Arial" w:cs="Arial"/>
                <w:b/>
              </w:rPr>
              <w:t xml:space="preserve"> Sources of Income Per Month in my Household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14:paraId="4C7E1A90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Ordered Maintenance actually paid: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1CCDE865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523BE725" w14:textId="77777777" w:rsidTr="0063444F">
        <w:tc>
          <w:tcPr>
            <w:tcW w:w="81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5450D678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Source:</w:t>
            </w:r>
          </w:p>
        </w:tc>
        <w:tc>
          <w:tcPr>
            <w:tcW w:w="2124" w:type="dxa"/>
            <w:tcBorders>
              <w:top w:val="single" w:sz="18" w:space="0" w:color="auto"/>
            </w:tcBorders>
            <w:shd w:val="clear" w:color="auto" w:fill="auto"/>
          </w:tcPr>
          <w:p w14:paraId="3C408AAB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71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14:paraId="13148A21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03DCD2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Ordered Child Support actually paid:</w:t>
            </w:r>
          </w:p>
        </w:tc>
        <w:tc>
          <w:tcPr>
            <w:tcW w:w="1919" w:type="dxa"/>
            <w:tcBorders>
              <w:top w:val="nil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2D3B2D0C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578272A5" w14:textId="77777777" w:rsidTr="0063444F">
        <w:trPr>
          <w:trHeight w:val="548"/>
        </w:trPr>
        <w:tc>
          <w:tcPr>
            <w:tcW w:w="810" w:type="dxa"/>
            <w:tcBorders>
              <w:left w:val="single" w:sz="18" w:space="0" w:color="auto"/>
            </w:tcBorders>
            <w:shd w:val="clear" w:color="auto" w:fill="auto"/>
          </w:tcPr>
          <w:p w14:paraId="5F1F62B6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Source: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</w:tcPr>
          <w:p w14:paraId="521ACC03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711" w:type="dxa"/>
            <w:gridSpan w:val="3"/>
            <w:tcBorders>
              <w:top w:val="nil"/>
            </w:tcBorders>
            <w:shd w:val="clear" w:color="auto" w:fill="auto"/>
          </w:tcPr>
          <w:p w14:paraId="69117E82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F2F1EE3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Clothing:</w:t>
            </w:r>
          </w:p>
        </w:tc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2DC0C641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5BEBE9CE" w14:textId="77777777" w:rsidTr="0063444F">
        <w:trPr>
          <w:trHeight w:val="530"/>
        </w:trPr>
        <w:tc>
          <w:tcPr>
            <w:tcW w:w="810" w:type="dxa"/>
            <w:tcBorders>
              <w:left w:val="single" w:sz="18" w:space="0" w:color="auto"/>
            </w:tcBorders>
            <w:shd w:val="clear" w:color="auto" w:fill="auto"/>
          </w:tcPr>
          <w:p w14:paraId="42750546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Source: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</w:tcPr>
          <w:p w14:paraId="1E582666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711" w:type="dxa"/>
            <w:gridSpan w:val="3"/>
            <w:tcBorders>
              <w:top w:val="nil"/>
            </w:tcBorders>
            <w:shd w:val="clear" w:color="auto" w:fill="auto"/>
          </w:tcPr>
          <w:p w14:paraId="36C5D3F9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E61C4C8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Child C</w:t>
            </w:r>
            <w:r w:rsidRPr="007938AB">
              <w:rPr>
                <w:rFonts w:ascii="Arial" w:hAnsi="Arial" w:cs="Arial"/>
              </w:rPr>
              <w:t>are:</w:t>
            </w:r>
          </w:p>
        </w:tc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67C717E0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64F99CFB" w14:textId="77777777" w:rsidTr="0063444F">
        <w:trPr>
          <w:trHeight w:val="530"/>
        </w:trPr>
        <w:tc>
          <w:tcPr>
            <w:tcW w:w="810" w:type="dxa"/>
            <w:tcBorders>
              <w:left w:val="single" w:sz="18" w:space="0" w:color="auto"/>
            </w:tcBorders>
            <w:shd w:val="clear" w:color="auto" w:fill="auto"/>
          </w:tcPr>
          <w:p w14:paraId="0475603A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Source: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</w:tcPr>
          <w:p w14:paraId="25F94320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711" w:type="dxa"/>
            <w:gridSpan w:val="3"/>
            <w:tcBorders>
              <w:top w:val="nil"/>
            </w:tcBorders>
            <w:shd w:val="clear" w:color="auto" w:fill="auto"/>
          </w:tcPr>
          <w:p w14:paraId="6690E2FD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F60DEDF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Education Expenses:</w:t>
            </w:r>
          </w:p>
        </w:tc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2252FE7C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173E9FE0" w14:textId="77777777" w:rsidTr="0063444F">
        <w:trPr>
          <w:trHeight w:val="350"/>
        </w:trPr>
        <w:tc>
          <w:tcPr>
            <w:tcW w:w="2934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57084364" w14:textId="77777777" w:rsidR="00887B30" w:rsidRPr="007938AB" w:rsidRDefault="00887B30" w:rsidP="0063444F">
            <w:pPr>
              <w:spacing w:before="40" w:after="40"/>
              <w:jc w:val="right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Sub-Total:</w:t>
            </w:r>
          </w:p>
        </w:tc>
        <w:tc>
          <w:tcPr>
            <w:tcW w:w="1711" w:type="dxa"/>
            <w:gridSpan w:val="3"/>
            <w:tcBorders>
              <w:top w:val="nil"/>
            </w:tcBorders>
            <w:shd w:val="clear" w:color="auto" w:fill="auto"/>
          </w:tcPr>
          <w:p w14:paraId="730E36FB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3602B5B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Insurance (car, health):</w:t>
            </w:r>
          </w:p>
        </w:tc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1B6BF264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53F5E6D7" w14:textId="77777777" w:rsidTr="0063444F">
        <w:trPr>
          <w:cantSplit/>
          <w:trHeight w:val="350"/>
        </w:trPr>
        <w:tc>
          <w:tcPr>
            <w:tcW w:w="4645" w:type="dxa"/>
            <w:gridSpan w:val="5"/>
            <w:tcBorders>
              <w:left w:val="single" w:sz="18" w:space="0" w:color="auto"/>
              <w:bottom w:val="nil"/>
            </w:tcBorders>
            <w:shd w:val="clear" w:color="auto" w:fill="auto"/>
          </w:tcPr>
          <w:p w14:paraId="58881B08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 xml:space="preserve"> </w:t>
            </w:r>
            <w:proofErr w:type="gramStart"/>
            <w:r w:rsidRPr="007938AB">
              <w:rPr>
                <w:rFonts w:ascii="Arial" w:hAnsi="Arial" w:cs="Arial"/>
              </w:rPr>
              <w:t>[ ]</w:t>
            </w:r>
            <w:proofErr w:type="gramEnd"/>
            <w:r w:rsidRPr="007938AB">
              <w:rPr>
                <w:rFonts w:ascii="Arial" w:hAnsi="Arial" w:cs="Arial"/>
              </w:rPr>
              <w:t xml:space="preserve"> I receive food stamps.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7881E6C2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Medical Expenses:</w:t>
            </w:r>
          </w:p>
        </w:tc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2A7E8D0D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284DB3AE" w14:textId="77777777" w:rsidTr="0063444F">
        <w:trPr>
          <w:cantSplit/>
        </w:trPr>
        <w:tc>
          <w:tcPr>
            <w:tcW w:w="297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BA5AC03" w14:textId="77777777" w:rsidR="00887B30" w:rsidRPr="007938AB" w:rsidRDefault="00887B30" w:rsidP="0063444F">
            <w:pPr>
              <w:spacing w:before="40" w:after="40"/>
              <w:jc w:val="right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Total Income</w:t>
            </w:r>
            <w:r>
              <w:rPr>
                <w:rFonts w:ascii="Arial" w:hAnsi="Arial" w:cs="Arial"/>
                <w:b/>
              </w:rPr>
              <w:t>,</w:t>
            </w:r>
            <w:r w:rsidRPr="007938AB">
              <w:rPr>
                <w:rFonts w:ascii="Arial" w:hAnsi="Arial" w:cs="Arial"/>
                <w:b/>
              </w:rPr>
              <w:t xml:space="preserve"> lines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7938AB">
              <w:rPr>
                <w:rFonts w:ascii="Arial" w:hAnsi="Arial" w:cs="Arial"/>
                <w:b/>
              </w:rPr>
              <w:t>3 (</w:t>
            </w:r>
            <w:r>
              <w:rPr>
                <w:rFonts w:ascii="Arial" w:hAnsi="Arial" w:cs="Arial"/>
                <w:b/>
              </w:rPr>
              <w:t>t</w:t>
            </w:r>
            <w:r w:rsidRPr="007938AB">
              <w:rPr>
                <w:rFonts w:ascii="Arial" w:hAnsi="Arial" w:cs="Arial"/>
                <w:b/>
              </w:rPr>
              <w:t>ake home pay) and 4</w:t>
            </w:r>
            <w:r w:rsidRPr="00FC76F5">
              <w:rPr>
                <w:rFonts w:ascii="Arial" w:hAnsi="Arial" w:cs="Arial"/>
              </w:rPr>
              <w:t>:</w:t>
            </w:r>
          </w:p>
        </w:tc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C4A3C4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$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BCB6447" w14:textId="77777777" w:rsidR="00887B30" w:rsidRPr="007938AB" w:rsidRDefault="00887B30" w:rsidP="0063444F">
            <w:pPr>
              <w:spacing w:before="40" w:after="40"/>
              <w:jc w:val="right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</w:rPr>
              <w:t>Sub-Total: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4D2DBFA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$</w:t>
            </w:r>
          </w:p>
        </w:tc>
      </w:tr>
      <w:tr w:rsidR="00887B30" w14:paraId="2ABDBAE1" w14:textId="77777777" w:rsidTr="0063444F">
        <w:tc>
          <w:tcPr>
            <w:tcW w:w="464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47F2D3FB" w14:textId="77777777" w:rsidR="00887B30" w:rsidRPr="00FC76F5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  <w:b/>
              </w:rPr>
              <w:t>5</w:t>
            </w:r>
            <w:proofErr w:type="gramStart"/>
            <w:r w:rsidRPr="007938AB">
              <w:rPr>
                <w:rFonts w:ascii="Arial" w:hAnsi="Arial" w:cs="Arial"/>
                <w:b/>
              </w:rPr>
              <w:t>.  My</w:t>
            </w:r>
            <w:proofErr w:type="gramEnd"/>
            <w:r w:rsidRPr="007938AB">
              <w:rPr>
                <w:rFonts w:ascii="Arial" w:hAnsi="Arial" w:cs="Arial"/>
                <w:b/>
              </w:rPr>
              <w:t xml:space="preserve"> Household Assets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7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9BB1FBF" w14:textId="77777777" w:rsidR="00887B30" w:rsidRPr="007938AB" w:rsidRDefault="00887B30" w:rsidP="0063444F">
            <w:pPr>
              <w:tabs>
                <w:tab w:val="left" w:pos="1812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  <w:b/>
              </w:rPr>
              <w:t>7</w:t>
            </w:r>
            <w:proofErr w:type="gramStart"/>
            <w:r w:rsidRPr="007938AB">
              <w:rPr>
                <w:rFonts w:ascii="Arial" w:hAnsi="Arial" w:cs="Arial"/>
                <w:b/>
              </w:rPr>
              <w:t>.  My</w:t>
            </w:r>
            <w:proofErr w:type="gramEnd"/>
            <w:r w:rsidRPr="007938AB">
              <w:rPr>
                <w:rFonts w:ascii="Arial" w:hAnsi="Arial" w:cs="Arial"/>
                <w:b/>
              </w:rPr>
              <w:t xml:space="preserve"> Other Monthly Household Expenses</w:t>
            </w:r>
            <w:r w:rsidRPr="00FC76F5">
              <w:rPr>
                <w:rFonts w:ascii="Arial" w:hAnsi="Arial" w:cs="Arial"/>
              </w:rPr>
              <w:t>:</w:t>
            </w:r>
          </w:p>
        </w:tc>
      </w:tr>
      <w:tr w:rsidR="00887B30" w14:paraId="57791A62" w14:textId="77777777" w:rsidTr="0063444F">
        <w:tc>
          <w:tcPr>
            <w:tcW w:w="2934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4BB71112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Cash on hand:</w:t>
            </w:r>
          </w:p>
        </w:tc>
        <w:tc>
          <w:tcPr>
            <w:tcW w:w="171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14:paraId="4916B661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 xml:space="preserve">$ 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75F9516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78E72B68" w14:textId="77777777" w:rsidR="00887B30" w:rsidRPr="007938AB" w:rsidRDefault="00887B30" w:rsidP="0063444F">
            <w:pPr>
              <w:tabs>
                <w:tab w:val="left" w:pos="1812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74F44A83" w14:textId="77777777" w:rsidTr="0063444F">
        <w:tc>
          <w:tcPr>
            <w:tcW w:w="2934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5BF60721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Checking Account Balance:</w:t>
            </w:r>
          </w:p>
        </w:tc>
        <w:tc>
          <w:tcPr>
            <w:tcW w:w="1711" w:type="dxa"/>
            <w:gridSpan w:val="3"/>
            <w:shd w:val="clear" w:color="auto" w:fill="auto"/>
          </w:tcPr>
          <w:p w14:paraId="087C5B8D" w14:textId="77777777" w:rsidR="00887B30" w:rsidRPr="007938AB" w:rsidRDefault="00887B30" w:rsidP="0063444F">
            <w:pPr>
              <w:tabs>
                <w:tab w:val="right" w:pos="1242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 xml:space="preserve">$ 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5D0EC8B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5B0F4C70" w14:textId="77777777" w:rsidR="00887B30" w:rsidRPr="007938AB" w:rsidRDefault="00887B30" w:rsidP="0063444F">
            <w:pPr>
              <w:tabs>
                <w:tab w:val="left" w:pos="1812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0EA96D6D" w14:textId="77777777" w:rsidTr="0063444F">
        <w:trPr>
          <w:cantSplit/>
        </w:trPr>
        <w:tc>
          <w:tcPr>
            <w:tcW w:w="2934" w:type="dxa"/>
            <w:gridSpan w:val="2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14:paraId="5ADB7E05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Savings Account Balance:</w:t>
            </w:r>
          </w:p>
        </w:tc>
        <w:tc>
          <w:tcPr>
            <w:tcW w:w="1711" w:type="dxa"/>
            <w:gridSpan w:val="3"/>
            <w:tcBorders>
              <w:right w:val="nil"/>
            </w:tcBorders>
            <w:shd w:val="clear" w:color="auto" w:fill="auto"/>
          </w:tcPr>
          <w:p w14:paraId="317E7E87" w14:textId="77777777" w:rsidR="00887B30" w:rsidRPr="007938AB" w:rsidRDefault="00887B30" w:rsidP="0063444F">
            <w:pPr>
              <w:tabs>
                <w:tab w:val="right" w:pos="1242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CC8CC6B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1E571ABC" w14:textId="77777777" w:rsidR="00887B30" w:rsidRPr="007938AB" w:rsidRDefault="00887B30" w:rsidP="0063444F">
            <w:pPr>
              <w:tabs>
                <w:tab w:val="left" w:pos="1812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7E2481C8" w14:textId="77777777" w:rsidTr="0063444F">
        <w:trPr>
          <w:cantSplit/>
        </w:trPr>
        <w:tc>
          <w:tcPr>
            <w:tcW w:w="293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</w:tcPr>
          <w:p w14:paraId="14D79AE2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Auto #1 (</w:t>
            </w:r>
            <w:proofErr w:type="gramStart"/>
            <w:r w:rsidRPr="007938AB">
              <w:rPr>
                <w:rFonts w:ascii="Arial" w:hAnsi="Arial" w:cs="Arial"/>
              </w:rPr>
              <w:t>Value less</w:t>
            </w:r>
            <w:proofErr w:type="gramEnd"/>
            <w:r w:rsidRPr="007938AB">
              <w:rPr>
                <w:rFonts w:ascii="Arial" w:hAnsi="Arial" w:cs="Arial"/>
              </w:rPr>
              <w:t xml:space="preserve"> loan):</w:t>
            </w:r>
          </w:p>
        </w:tc>
        <w:tc>
          <w:tcPr>
            <w:tcW w:w="1711" w:type="dxa"/>
            <w:gridSpan w:val="3"/>
            <w:tcBorders>
              <w:bottom w:val="single" w:sz="6" w:space="0" w:color="auto"/>
              <w:right w:val="nil"/>
            </w:tcBorders>
            <w:shd w:val="clear" w:color="auto" w:fill="auto"/>
          </w:tcPr>
          <w:p w14:paraId="2E5D90FE" w14:textId="77777777" w:rsidR="00887B30" w:rsidRPr="007938AB" w:rsidRDefault="00887B30" w:rsidP="0063444F">
            <w:pPr>
              <w:tabs>
                <w:tab w:val="right" w:pos="1242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18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56901F49" w14:textId="77777777" w:rsidR="00887B30" w:rsidRPr="007938AB" w:rsidRDefault="00887B30" w:rsidP="0063444F">
            <w:pPr>
              <w:tabs>
                <w:tab w:val="right" w:pos="1962"/>
              </w:tabs>
              <w:spacing w:before="40" w:after="40"/>
              <w:jc w:val="right"/>
              <w:rPr>
                <w:rFonts w:ascii="Arial" w:hAnsi="Arial" w:cs="Arial"/>
              </w:rPr>
            </w:pPr>
          </w:p>
        </w:tc>
        <w:tc>
          <w:tcPr>
            <w:tcW w:w="19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720D2A81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3B3539F6" w14:textId="77777777" w:rsidTr="0063444F">
        <w:trPr>
          <w:cantSplit/>
        </w:trPr>
        <w:tc>
          <w:tcPr>
            <w:tcW w:w="2941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3DDA6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Auto #2 (</w:t>
            </w:r>
            <w:proofErr w:type="gramStart"/>
            <w:r w:rsidRPr="007938AB">
              <w:rPr>
                <w:rFonts w:ascii="Arial" w:hAnsi="Arial" w:cs="Arial"/>
              </w:rPr>
              <w:t>Value less</w:t>
            </w:r>
            <w:proofErr w:type="gramEnd"/>
            <w:r w:rsidRPr="007938AB">
              <w:rPr>
                <w:rFonts w:ascii="Arial" w:hAnsi="Arial" w:cs="Arial"/>
              </w:rPr>
              <w:t xml:space="preserve"> loan):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18AB1D39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778CC71B" w14:textId="77777777" w:rsidR="00887B30" w:rsidRPr="007938AB" w:rsidRDefault="00887B30" w:rsidP="0063444F">
            <w:pPr>
              <w:spacing w:before="40" w:after="40"/>
              <w:jc w:val="right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</w:rPr>
              <w:t>Sub-Total: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EBF47DF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$</w:t>
            </w:r>
          </w:p>
        </w:tc>
      </w:tr>
      <w:tr w:rsidR="00887B30" w14:paraId="38AC1341" w14:textId="77777777" w:rsidTr="0063444F">
        <w:trPr>
          <w:cantSplit/>
        </w:trPr>
        <w:tc>
          <w:tcPr>
            <w:tcW w:w="2941" w:type="dxa"/>
            <w:gridSpan w:val="3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14:paraId="03FD6744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Home (</w:t>
            </w:r>
            <w:proofErr w:type="gramStart"/>
            <w:r w:rsidRPr="007938AB">
              <w:rPr>
                <w:rFonts w:ascii="Arial" w:hAnsi="Arial" w:cs="Arial"/>
              </w:rPr>
              <w:t>Value less</w:t>
            </w:r>
            <w:proofErr w:type="gramEnd"/>
            <w:r w:rsidRPr="007938AB">
              <w:rPr>
                <w:rFonts w:ascii="Arial" w:hAnsi="Arial" w:cs="Arial"/>
              </w:rPr>
              <w:t xml:space="preserve"> mortgage):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2B6F4776" w14:textId="77777777" w:rsidR="00887B30" w:rsidRPr="007938AB" w:rsidRDefault="00887B30" w:rsidP="0063444F">
            <w:pPr>
              <w:tabs>
                <w:tab w:val="right" w:pos="1242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 xml:space="preserve">$ </w:t>
            </w:r>
          </w:p>
        </w:tc>
        <w:tc>
          <w:tcPr>
            <w:tcW w:w="47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1556B4" w14:textId="77777777" w:rsidR="00887B30" w:rsidRPr="007938AB" w:rsidRDefault="00887B30" w:rsidP="0063444F">
            <w:pPr>
              <w:tabs>
                <w:tab w:val="left" w:pos="1411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  <w:b/>
              </w:rPr>
              <w:t>8</w:t>
            </w:r>
            <w:proofErr w:type="gramStart"/>
            <w:r w:rsidRPr="007938AB">
              <w:rPr>
                <w:rFonts w:ascii="Arial" w:hAnsi="Arial" w:cs="Arial"/>
                <w:b/>
              </w:rPr>
              <w:t>.  My</w:t>
            </w:r>
            <w:proofErr w:type="gramEnd"/>
            <w:r w:rsidRPr="007938AB">
              <w:rPr>
                <w:rFonts w:ascii="Arial" w:hAnsi="Arial" w:cs="Arial"/>
                <w:b/>
              </w:rPr>
              <w:t xml:space="preserve"> Other Debts with Monthly Payments</w:t>
            </w:r>
            <w:r w:rsidRPr="00FC76F5">
              <w:rPr>
                <w:rFonts w:ascii="Arial" w:hAnsi="Arial" w:cs="Arial"/>
              </w:rPr>
              <w:t>:</w:t>
            </w:r>
          </w:p>
        </w:tc>
      </w:tr>
      <w:tr w:rsidR="00887B30" w14:paraId="0532569B" w14:textId="77777777" w:rsidTr="0063444F">
        <w:trPr>
          <w:cantSplit/>
        </w:trPr>
        <w:tc>
          <w:tcPr>
            <w:tcW w:w="2941" w:type="dxa"/>
            <w:gridSpan w:val="3"/>
            <w:tcBorders>
              <w:top w:val="nil"/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14:paraId="3C6B729D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Other:</w:t>
            </w:r>
          </w:p>
        </w:tc>
        <w:tc>
          <w:tcPr>
            <w:tcW w:w="1704" w:type="dxa"/>
            <w:gridSpan w:val="2"/>
            <w:tcBorders>
              <w:top w:val="nil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118CE40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D1F3A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19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1F93D3D5" w14:textId="77777777" w:rsidR="00887B30" w:rsidRPr="007938AB" w:rsidRDefault="00887B30" w:rsidP="0063444F">
            <w:pPr>
              <w:tabs>
                <w:tab w:val="left" w:pos="1411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  <w:r w:rsidRPr="007938AB">
              <w:rPr>
                <w:rFonts w:ascii="Arial" w:hAnsi="Arial" w:cs="Arial"/>
              </w:rPr>
              <w:tab/>
              <w:t>/</w:t>
            </w:r>
            <w:proofErr w:type="spellStart"/>
            <w:r w:rsidRPr="007938AB">
              <w:rPr>
                <w:rFonts w:ascii="Arial" w:hAnsi="Arial" w:cs="Arial"/>
              </w:rPr>
              <w:t>mo</w:t>
            </w:r>
            <w:proofErr w:type="spellEnd"/>
          </w:p>
        </w:tc>
      </w:tr>
      <w:tr w:rsidR="00887B30" w14:paraId="08BE7D2E" w14:textId="77777777" w:rsidTr="0063444F">
        <w:trPr>
          <w:cantSplit/>
        </w:trPr>
        <w:tc>
          <w:tcPr>
            <w:tcW w:w="2941" w:type="dxa"/>
            <w:gridSpan w:val="3"/>
            <w:tcBorders>
              <w:top w:val="nil"/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14:paraId="77312753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Other:</w:t>
            </w:r>
          </w:p>
        </w:tc>
        <w:tc>
          <w:tcPr>
            <w:tcW w:w="1704" w:type="dxa"/>
            <w:gridSpan w:val="2"/>
            <w:tcBorders>
              <w:top w:val="nil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33BE8763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CB64F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19" w:type="dxa"/>
            <w:tcBorders>
              <w:top w:val="nil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12CACA45" w14:textId="77777777" w:rsidR="00887B30" w:rsidRPr="007938AB" w:rsidRDefault="00887B30" w:rsidP="0063444F">
            <w:pPr>
              <w:tabs>
                <w:tab w:val="left" w:pos="1411"/>
              </w:tabs>
              <w:spacing w:before="40" w:after="40"/>
              <w:rPr>
                <w:rFonts w:ascii="Arial" w:hAnsi="Arial" w:cs="Arial"/>
              </w:rPr>
            </w:pPr>
            <w:proofErr w:type="gramStart"/>
            <w:r w:rsidRPr="007938AB">
              <w:rPr>
                <w:rFonts w:ascii="Arial" w:hAnsi="Arial" w:cs="Arial"/>
              </w:rPr>
              <w:t>$</w:t>
            </w:r>
            <w:r w:rsidRPr="007938AB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7938AB">
              <w:rPr>
                <w:rFonts w:ascii="Arial" w:hAnsi="Arial" w:cs="Arial"/>
              </w:rPr>
              <w:t>/</w:t>
            </w:r>
            <w:proofErr w:type="spellStart"/>
            <w:proofErr w:type="gramEnd"/>
            <w:r w:rsidRPr="007938AB">
              <w:rPr>
                <w:rFonts w:ascii="Arial" w:hAnsi="Arial" w:cs="Arial"/>
              </w:rPr>
              <w:t>mo</w:t>
            </w:r>
            <w:proofErr w:type="spellEnd"/>
          </w:p>
        </w:tc>
      </w:tr>
      <w:tr w:rsidR="00887B30" w14:paraId="27848AEB" w14:textId="77777777" w:rsidTr="0063444F">
        <w:trPr>
          <w:cantSplit/>
        </w:trPr>
        <w:tc>
          <w:tcPr>
            <w:tcW w:w="2941" w:type="dxa"/>
            <w:gridSpan w:val="3"/>
            <w:tcBorders>
              <w:top w:val="nil"/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14:paraId="0ED50576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Other:</w:t>
            </w:r>
          </w:p>
        </w:tc>
        <w:tc>
          <w:tcPr>
            <w:tcW w:w="1704" w:type="dxa"/>
            <w:gridSpan w:val="2"/>
            <w:tcBorders>
              <w:top w:val="nil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1D3F38BD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07F55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19" w:type="dxa"/>
            <w:tcBorders>
              <w:top w:val="nil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FD19D17" w14:textId="77777777" w:rsidR="00887B30" w:rsidRPr="007938AB" w:rsidRDefault="00887B30" w:rsidP="0063444F">
            <w:pPr>
              <w:tabs>
                <w:tab w:val="left" w:pos="1411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  <w:r w:rsidRPr="007938AB">
              <w:rPr>
                <w:rFonts w:ascii="Arial" w:hAnsi="Arial" w:cs="Arial"/>
              </w:rPr>
              <w:tab/>
              <w:t>/</w:t>
            </w:r>
            <w:proofErr w:type="spellStart"/>
            <w:r w:rsidRPr="007938AB">
              <w:rPr>
                <w:rFonts w:ascii="Arial" w:hAnsi="Arial" w:cs="Arial"/>
              </w:rPr>
              <w:t>mo</w:t>
            </w:r>
            <w:proofErr w:type="spellEnd"/>
          </w:p>
        </w:tc>
      </w:tr>
      <w:tr w:rsidR="00887B30" w14:paraId="01D7D016" w14:textId="77777777" w:rsidTr="0063444F">
        <w:trPr>
          <w:cantSplit/>
        </w:trPr>
        <w:tc>
          <w:tcPr>
            <w:tcW w:w="2941" w:type="dxa"/>
            <w:gridSpan w:val="3"/>
            <w:tcBorders>
              <w:top w:val="nil"/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14:paraId="22D2341D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Other:</w:t>
            </w:r>
          </w:p>
        </w:tc>
        <w:tc>
          <w:tcPr>
            <w:tcW w:w="170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7525EEBC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4496F6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19" w:type="dxa"/>
            <w:tcBorders>
              <w:top w:val="nil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21602E2A" w14:textId="77777777" w:rsidR="00887B30" w:rsidRPr="007938AB" w:rsidRDefault="00887B30" w:rsidP="0063444F">
            <w:pPr>
              <w:tabs>
                <w:tab w:val="left" w:pos="1411"/>
              </w:tabs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  <w:r w:rsidRPr="007938AB">
              <w:rPr>
                <w:rFonts w:ascii="Arial" w:hAnsi="Arial" w:cs="Arial"/>
              </w:rPr>
              <w:tab/>
              <w:t>/</w:t>
            </w:r>
            <w:proofErr w:type="spellStart"/>
            <w:r w:rsidRPr="007938AB">
              <w:rPr>
                <w:rFonts w:ascii="Arial" w:hAnsi="Arial" w:cs="Arial"/>
              </w:rPr>
              <w:t>mo</w:t>
            </w:r>
            <w:proofErr w:type="spellEnd"/>
          </w:p>
        </w:tc>
      </w:tr>
      <w:tr w:rsidR="00887B30" w14:paraId="06CEB857" w14:textId="77777777" w:rsidTr="0063444F">
        <w:trPr>
          <w:cantSplit/>
        </w:trPr>
        <w:tc>
          <w:tcPr>
            <w:tcW w:w="2941" w:type="dxa"/>
            <w:gridSpan w:val="3"/>
            <w:tcBorders>
              <w:top w:val="nil"/>
              <w:left w:val="single" w:sz="18" w:space="0" w:color="auto"/>
              <w:right w:val="single" w:sz="6" w:space="0" w:color="auto"/>
            </w:tcBorders>
            <w:shd w:val="clear" w:color="auto" w:fill="auto"/>
          </w:tcPr>
          <w:p w14:paraId="4F5692C4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Other:</w:t>
            </w:r>
          </w:p>
        </w:tc>
        <w:tc>
          <w:tcPr>
            <w:tcW w:w="1704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7493A94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  <w:tc>
          <w:tcPr>
            <w:tcW w:w="279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5F591448" w14:textId="77777777" w:rsidR="00887B30" w:rsidRPr="007938AB" w:rsidRDefault="00887B30" w:rsidP="0063444F">
            <w:pPr>
              <w:tabs>
                <w:tab w:val="right" w:pos="1962"/>
              </w:tabs>
              <w:spacing w:before="40" w:after="40"/>
              <w:jc w:val="right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Sub-Total:</w:t>
            </w:r>
          </w:p>
        </w:tc>
        <w:tc>
          <w:tcPr>
            <w:tcW w:w="1919" w:type="dxa"/>
            <w:tcBorders>
              <w:top w:val="nil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76C0A29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</w:rPr>
              <w:t>$</w:t>
            </w:r>
          </w:p>
        </w:tc>
      </w:tr>
      <w:tr w:rsidR="00887B30" w14:paraId="078ED552" w14:textId="77777777" w:rsidTr="0063444F">
        <w:trPr>
          <w:cantSplit/>
        </w:trPr>
        <w:tc>
          <w:tcPr>
            <w:tcW w:w="294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829562" w14:textId="77777777" w:rsidR="00887B30" w:rsidRPr="007938AB" w:rsidRDefault="00887B30" w:rsidP="0063444F">
            <w:pPr>
              <w:tabs>
                <w:tab w:val="right" w:pos="1242"/>
              </w:tabs>
              <w:spacing w:before="40" w:after="40"/>
              <w:jc w:val="right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Total Household Assets</w:t>
            </w:r>
            <w:r w:rsidRPr="00FC76F5">
              <w:rPr>
                <w:rFonts w:ascii="Arial" w:hAnsi="Arial" w:cs="Arial"/>
              </w:rPr>
              <w:t>:</w:t>
            </w:r>
          </w:p>
        </w:tc>
        <w:tc>
          <w:tcPr>
            <w:tcW w:w="17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A997CA" w14:textId="77777777" w:rsidR="00887B30" w:rsidRPr="007938AB" w:rsidRDefault="00887B30" w:rsidP="0063444F">
            <w:pPr>
              <w:tabs>
                <w:tab w:val="right" w:pos="1242"/>
              </w:tabs>
              <w:spacing w:before="40" w:after="40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$</w:t>
            </w:r>
          </w:p>
        </w:tc>
        <w:tc>
          <w:tcPr>
            <w:tcW w:w="2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0C2ED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Total Household Expenses and Debts</w:t>
            </w:r>
            <w:r>
              <w:rPr>
                <w:rFonts w:ascii="Arial" w:hAnsi="Arial" w:cs="Arial"/>
                <w:b/>
              </w:rPr>
              <w:t>,</w:t>
            </w:r>
            <w:r w:rsidRPr="007938AB">
              <w:rPr>
                <w:rFonts w:ascii="Arial" w:hAnsi="Arial" w:cs="Arial"/>
                <w:b/>
              </w:rPr>
              <w:t xml:space="preserve"> lines 6, 7, and 8</w:t>
            </w:r>
            <w:r w:rsidRPr="00FC76F5">
              <w:rPr>
                <w:rFonts w:ascii="Arial" w:hAnsi="Arial" w:cs="Arial"/>
              </w:rPr>
              <w:t>:</w:t>
            </w:r>
          </w:p>
        </w:tc>
        <w:tc>
          <w:tcPr>
            <w:tcW w:w="1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B2CDD3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$</w:t>
            </w:r>
          </w:p>
        </w:tc>
      </w:tr>
      <w:tr w:rsidR="00887B30" w14:paraId="436696D2" w14:textId="77777777" w:rsidTr="0063444F">
        <w:trPr>
          <w:cantSplit/>
          <w:trHeight w:val="333"/>
        </w:trPr>
        <w:tc>
          <w:tcPr>
            <w:tcW w:w="464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0D9A7113" w14:textId="77777777" w:rsidR="00887B30" w:rsidRPr="007938AB" w:rsidRDefault="00887B30" w:rsidP="0063444F">
            <w:pPr>
              <w:spacing w:before="40" w:after="40"/>
              <w:rPr>
                <w:rFonts w:ascii="Arial" w:hAnsi="Arial" w:cs="Arial"/>
              </w:rPr>
            </w:pPr>
            <w:r w:rsidRPr="007938AB">
              <w:rPr>
                <w:rFonts w:ascii="Arial" w:hAnsi="Arial" w:cs="Arial"/>
                <w:b/>
              </w:rPr>
              <w:t>Date</w:t>
            </w:r>
            <w:r w:rsidRPr="00FC76F5">
              <w:rPr>
                <w:rFonts w:ascii="Arial" w:hAnsi="Arial" w:cs="Arial"/>
              </w:rPr>
              <w:t>:</w:t>
            </w:r>
            <w:r w:rsidRPr="007938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8F0A7E9" w14:textId="77777777" w:rsidR="00887B30" w:rsidRPr="007938AB" w:rsidRDefault="00887B30" w:rsidP="0063444F">
            <w:pPr>
              <w:tabs>
                <w:tab w:val="left" w:pos="3132"/>
              </w:tabs>
              <w:spacing w:before="40" w:after="40"/>
              <w:rPr>
                <w:rFonts w:ascii="Arial" w:hAnsi="Arial" w:cs="Arial"/>
                <w:b/>
              </w:rPr>
            </w:pPr>
            <w:r w:rsidRPr="007938AB">
              <w:rPr>
                <w:rFonts w:ascii="Arial" w:hAnsi="Arial" w:cs="Arial"/>
                <w:b/>
              </w:rPr>
              <w:t>Signature</w:t>
            </w:r>
            <w:r w:rsidRPr="00FC76F5">
              <w:rPr>
                <w:rFonts w:ascii="Arial" w:hAnsi="Arial" w:cs="Arial"/>
              </w:rPr>
              <w:t>:</w:t>
            </w:r>
          </w:p>
        </w:tc>
      </w:tr>
    </w:tbl>
    <w:p w14:paraId="52739953" w14:textId="31359BEC" w:rsidR="00BB4A62" w:rsidRPr="00E07105" w:rsidRDefault="00887B30" w:rsidP="00E07105">
      <w:pPr>
        <w:tabs>
          <w:tab w:val="left" w:pos="54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F6EB5AC" wp14:editId="4C93AFC9">
                <wp:simplePos x="0" y="0"/>
                <wp:positionH relativeFrom="column">
                  <wp:posOffset>731520</wp:posOffset>
                </wp:positionH>
                <wp:positionV relativeFrom="paragraph">
                  <wp:posOffset>8778240</wp:posOffset>
                </wp:positionV>
                <wp:extent cx="635" cy="635"/>
                <wp:effectExtent l="0" t="1270" r="1270" b="0"/>
                <wp:wrapNone/>
                <wp:docPr id="3029714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FE95A" id="Rectangle 1" o:spid="_x0000_s1026" style="position:absolute;margin-left:57.6pt;margin-top:691.2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" o:allowincell="f" filled="f" stroked="f"/>
            </w:pict>
          </mc:Fallback>
        </mc:AlternateContent>
      </w:r>
    </w:p>
    <w:sectPr w:rsidR="00BB4A62" w:rsidRPr="00E07105" w:rsidSect="00887B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63591" w14:textId="77777777" w:rsidR="00981C7D" w:rsidRDefault="00981C7D" w:rsidP="00793B2E">
      <w:r>
        <w:separator/>
      </w:r>
    </w:p>
  </w:endnote>
  <w:endnote w:type="continuationSeparator" w:id="0">
    <w:p w14:paraId="26115E40" w14:textId="77777777" w:rsidR="00981C7D" w:rsidRDefault="00981C7D" w:rsidP="0079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CDDAE" w14:textId="77777777" w:rsidR="001C4BE2" w:rsidRPr="00C144B7" w:rsidRDefault="005C3E65" w:rsidP="00793B2E">
    <w:pPr>
      <w:rPr>
        <w:rFonts w:ascii="Arial" w:hAnsi="Arial" w:cs="Arial"/>
      </w:rPr>
    </w:pPr>
    <w:r>
      <w:rPr>
        <w:rFonts w:ascii="Arial" w:hAnsi="Arial" w:cs="Arial"/>
        <w:spacing w:val="-2"/>
      </w:rPr>
      <w:t xml:space="preserve">Mt and </w:t>
    </w:r>
    <w:proofErr w:type="spellStart"/>
    <w:r w:rsidR="001C4BE2">
      <w:rPr>
        <w:rFonts w:ascii="Arial" w:hAnsi="Arial" w:cs="Arial"/>
        <w:spacing w:val="-2"/>
      </w:rPr>
      <w:t>Decl</w:t>
    </w:r>
    <w:proofErr w:type="spellEnd"/>
    <w:r w:rsidR="001C4BE2">
      <w:rPr>
        <w:rFonts w:ascii="Arial" w:hAnsi="Arial" w:cs="Arial"/>
        <w:spacing w:val="-2"/>
      </w:rPr>
      <w:t xml:space="preserve"> for Civil Fee Waiver</w:t>
    </w:r>
    <w:r w:rsidR="001C4BE2" w:rsidRPr="00C144B7">
      <w:rPr>
        <w:rFonts w:ascii="Arial" w:hAnsi="Arial" w:cs="Arial"/>
        <w:spacing w:val="-2"/>
      </w:rPr>
      <w:t xml:space="preserve"> (</w:t>
    </w:r>
    <w:r w:rsidR="00FA7358">
      <w:rPr>
        <w:rFonts w:ascii="Arial" w:hAnsi="Arial" w:cs="Arial"/>
        <w:spacing w:val="-2"/>
      </w:rPr>
      <w:t>MT</w:t>
    </w:r>
    <w:r w:rsidR="005D4855">
      <w:rPr>
        <w:rFonts w:ascii="Arial" w:hAnsi="Arial" w:cs="Arial"/>
        <w:spacing w:val="-2"/>
      </w:rPr>
      <w:t>WV</w:t>
    </w:r>
    <w:r w:rsidR="00FA7358">
      <w:rPr>
        <w:rFonts w:ascii="Arial" w:hAnsi="Arial" w:cs="Arial"/>
        <w:spacing w:val="-2"/>
      </w:rPr>
      <w:t>F</w:t>
    </w:r>
    <w:r w:rsidR="001C4BE2" w:rsidRPr="00C144B7">
      <w:rPr>
        <w:rFonts w:ascii="Arial" w:hAnsi="Arial" w:cs="Arial"/>
        <w:spacing w:val="-2"/>
      </w:rPr>
      <w:t xml:space="preserve">) - </w:t>
    </w:r>
    <w:r w:rsidR="001C4BE2" w:rsidRPr="00C144B7">
      <w:rPr>
        <w:rFonts w:ascii="Arial" w:hAnsi="Arial" w:cs="Arial"/>
      </w:rPr>
      <w:t xml:space="preserve">Page </w:t>
    </w:r>
    <w:r w:rsidR="00913E5F" w:rsidRPr="00C144B7">
      <w:rPr>
        <w:rFonts w:ascii="Arial" w:hAnsi="Arial" w:cs="Arial"/>
      </w:rPr>
      <w:fldChar w:fldCharType="begin"/>
    </w:r>
    <w:r w:rsidR="001C4BE2" w:rsidRPr="00C144B7">
      <w:rPr>
        <w:rFonts w:ascii="Arial" w:hAnsi="Arial" w:cs="Arial"/>
      </w:rPr>
      <w:instrText xml:space="preserve"> PAGE </w:instrText>
    </w:r>
    <w:r w:rsidR="00913E5F" w:rsidRPr="00C144B7">
      <w:rPr>
        <w:rFonts w:ascii="Arial" w:hAnsi="Arial" w:cs="Arial"/>
      </w:rPr>
      <w:fldChar w:fldCharType="separate"/>
    </w:r>
    <w:r w:rsidR="00AF5697">
      <w:rPr>
        <w:rFonts w:ascii="Arial" w:hAnsi="Arial" w:cs="Arial"/>
        <w:noProof/>
      </w:rPr>
      <w:t>2</w:t>
    </w:r>
    <w:r w:rsidR="00913E5F" w:rsidRPr="00C144B7">
      <w:rPr>
        <w:rFonts w:ascii="Arial" w:hAnsi="Arial" w:cs="Arial"/>
      </w:rPr>
      <w:fldChar w:fldCharType="end"/>
    </w:r>
    <w:r w:rsidR="001C4BE2" w:rsidRPr="00C144B7">
      <w:rPr>
        <w:rFonts w:ascii="Arial" w:hAnsi="Arial" w:cs="Arial"/>
      </w:rPr>
      <w:t xml:space="preserve"> of </w:t>
    </w:r>
    <w:r w:rsidR="00913E5F" w:rsidRPr="00C144B7">
      <w:rPr>
        <w:rFonts w:ascii="Arial" w:hAnsi="Arial" w:cs="Arial"/>
      </w:rPr>
      <w:fldChar w:fldCharType="begin"/>
    </w:r>
    <w:r w:rsidR="001C4BE2" w:rsidRPr="00C144B7">
      <w:rPr>
        <w:rFonts w:ascii="Arial" w:hAnsi="Arial" w:cs="Arial"/>
      </w:rPr>
      <w:instrText xml:space="preserve"> NUMPAGES  </w:instrText>
    </w:r>
    <w:r w:rsidR="00913E5F" w:rsidRPr="00C144B7">
      <w:rPr>
        <w:rFonts w:ascii="Arial" w:hAnsi="Arial" w:cs="Arial"/>
      </w:rPr>
      <w:fldChar w:fldCharType="separate"/>
    </w:r>
    <w:r w:rsidR="00AF5697">
      <w:rPr>
        <w:rFonts w:ascii="Arial" w:hAnsi="Arial" w:cs="Arial"/>
        <w:noProof/>
      </w:rPr>
      <w:t>2</w:t>
    </w:r>
    <w:r w:rsidR="00913E5F" w:rsidRPr="00C144B7">
      <w:rPr>
        <w:rFonts w:ascii="Arial" w:hAnsi="Arial" w:cs="Arial"/>
      </w:rPr>
      <w:fldChar w:fldCharType="end"/>
    </w:r>
  </w:p>
  <w:p w14:paraId="31B120D9" w14:textId="77777777" w:rsidR="001C4BE2" w:rsidRPr="00B72646" w:rsidRDefault="00F21823" w:rsidP="00793B2E">
    <w:pPr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WPF </w:t>
    </w:r>
    <w:r w:rsidR="001C4BE2" w:rsidRPr="00C144B7">
      <w:rPr>
        <w:rStyle w:val="PageNumber"/>
        <w:rFonts w:ascii="Arial" w:hAnsi="Arial" w:cs="Arial"/>
      </w:rPr>
      <w:t>GR 3</w:t>
    </w:r>
    <w:r w:rsidR="001C4BE2">
      <w:rPr>
        <w:rStyle w:val="PageNumber"/>
        <w:rFonts w:ascii="Arial" w:hAnsi="Arial" w:cs="Arial"/>
      </w:rPr>
      <w:t>4</w:t>
    </w:r>
    <w:r w:rsidR="003054C9">
      <w:rPr>
        <w:rStyle w:val="PageNumber"/>
        <w:rFonts w:ascii="Arial" w:hAnsi="Arial" w:cs="Arial"/>
      </w:rPr>
      <w:t>.0</w:t>
    </w:r>
    <w:r w:rsidR="004B6C45">
      <w:rPr>
        <w:rStyle w:val="PageNumber"/>
        <w:rFonts w:ascii="Arial" w:hAnsi="Arial" w:cs="Arial"/>
      </w:rPr>
      <w:t>1</w:t>
    </w:r>
    <w:r w:rsidR="003054C9">
      <w:rPr>
        <w:rStyle w:val="PageNumber"/>
        <w:rFonts w:ascii="Arial" w:hAnsi="Arial" w:cs="Arial"/>
      </w:rPr>
      <w:t>00</w:t>
    </w:r>
    <w:r w:rsidR="00FA7358">
      <w:rPr>
        <w:rStyle w:val="PageNumber"/>
        <w:rFonts w:ascii="Arial" w:hAnsi="Arial" w:cs="Arial"/>
      </w:rPr>
      <w:t xml:space="preserve"> (</w:t>
    </w:r>
    <w:r w:rsidR="007C26CB">
      <w:rPr>
        <w:rStyle w:val="PageNumber"/>
        <w:rFonts w:ascii="Arial" w:hAnsi="Arial" w:cs="Arial"/>
      </w:rPr>
      <w:t>0</w:t>
    </w:r>
    <w:r w:rsidR="005D4855">
      <w:rPr>
        <w:rStyle w:val="PageNumber"/>
        <w:rFonts w:ascii="Arial" w:hAnsi="Arial" w:cs="Arial"/>
      </w:rPr>
      <w:t>7</w:t>
    </w:r>
    <w:r w:rsidR="007C26CB">
      <w:rPr>
        <w:rStyle w:val="PageNumber"/>
        <w:rFonts w:ascii="Arial" w:hAnsi="Arial" w:cs="Arial"/>
      </w:rPr>
      <w:t>/201</w:t>
    </w:r>
    <w:r w:rsidR="005D4855">
      <w:rPr>
        <w:rStyle w:val="PageNumber"/>
        <w:rFonts w:ascii="Arial" w:hAnsi="Arial" w:cs="Arial"/>
      </w:rPr>
      <w:t>9</w:t>
    </w:r>
    <w:r w:rsidR="001C4BE2" w:rsidRPr="00C144B7">
      <w:rPr>
        <w:rStyle w:val="PageNumber"/>
        <w:rFonts w:ascii="Arial" w:hAnsi="Arial" w:cs="Arial"/>
      </w:rPr>
      <w:t>) – GR 3</w:t>
    </w:r>
    <w:r w:rsidR="001C4BE2">
      <w:rPr>
        <w:rStyle w:val="PageNumber"/>
        <w:rFonts w:ascii="Arial" w:hAnsi="Arial" w:cs="Arial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2BC72" w14:textId="77777777" w:rsidR="00E07105" w:rsidRDefault="00E07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6C544" w14:textId="77777777" w:rsidR="00E07105" w:rsidRDefault="00E07105">
    <w:r>
      <w:rPr>
        <w:rFonts w:ascii="Arial" w:hAnsi="Arial" w:cs="Arial"/>
      </w:rPr>
      <w:t xml:space="preserve">Financial Statement (Attachment) - </w:t>
    </w:r>
    <w:r w:rsidRPr="0027583D">
      <w:rPr>
        <w:rFonts w:ascii="Arial" w:hAnsi="Arial" w:cs="Arial"/>
      </w:rPr>
      <w:t xml:space="preserve">Page </w:t>
    </w:r>
    <w:r w:rsidRPr="0027583D">
      <w:rPr>
        <w:rFonts w:ascii="Arial" w:hAnsi="Arial" w:cs="Arial"/>
      </w:rPr>
      <w:fldChar w:fldCharType="begin"/>
    </w:r>
    <w:r w:rsidRPr="0027583D">
      <w:rPr>
        <w:rFonts w:ascii="Arial" w:hAnsi="Arial" w:cs="Arial"/>
      </w:rPr>
      <w:instrText xml:space="preserve"> PAGE </w:instrText>
    </w:r>
    <w:r w:rsidRPr="0027583D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7583D">
      <w:rPr>
        <w:rFonts w:ascii="Arial" w:hAnsi="Arial" w:cs="Arial"/>
      </w:rPr>
      <w:fldChar w:fldCharType="end"/>
    </w:r>
    <w:r w:rsidRPr="0027583D">
      <w:rPr>
        <w:rFonts w:ascii="Arial" w:hAnsi="Arial" w:cs="Arial"/>
      </w:rPr>
      <w:t xml:space="preserve"> of </w:t>
    </w:r>
    <w:r w:rsidRPr="0027583D">
      <w:rPr>
        <w:rFonts w:ascii="Arial" w:hAnsi="Arial" w:cs="Arial"/>
      </w:rPr>
      <w:fldChar w:fldCharType="begin"/>
    </w:r>
    <w:r w:rsidRPr="0027583D">
      <w:rPr>
        <w:rFonts w:ascii="Arial" w:hAnsi="Arial" w:cs="Arial"/>
      </w:rPr>
      <w:instrText xml:space="preserve"> NUMPAGES  </w:instrText>
    </w:r>
    <w:r w:rsidRPr="0027583D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7583D">
      <w:rPr>
        <w:rFonts w:ascii="Arial" w:hAnsi="Arial" w:cs="Arial"/>
      </w:rPr>
      <w:fldChar w:fldCharType="end"/>
    </w:r>
  </w:p>
  <w:p w14:paraId="766AB9CF" w14:textId="77777777" w:rsidR="00E07105" w:rsidRPr="00AF7ADA" w:rsidRDefault="00E07105">
    <w:pPr>
      <w:pStyle w:val="Footer"/>
      <w:spacing w:line="200" w:lineRule="exact"/>
      <w:rPr>
        <w:rFonts w:ascii="Arial" w:hAnsi="Arial" w:cs="Arial"/>
      </w:rPr>
    </w:pPr>
    <w:r>
      <w:rPr>
        <w:rFonts w:ascii="Arial" w:hAnsi="Arial" w:cs="Arial"/>
      </w:rPr>
      <w:t xml:space="preserve">WPF </w:t>
    </w:r>
    <w:r>
      <w:rPr>
        <w:rFonts w:ascii="Arial" w:hAnsi="Arial" w:cs="Arial"/>
      </w:rPr>
      <w:t>GR 34.0300</w:t>
    </w:r>
    <w:r>
      <w:rPr>
        <w:rFonts w:ascii="Arial" w:hAnsi="Arial" w:cs="Arial"/>
      </w:rPr>
      <w:t xml:space="preserve"> (2/2011) GR 34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BB337" w14:textId="77777777" w:rsidR="00E07105" w:rsidRDefault="00E07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08E37" w14:textId="77777777" w:rsidR="00981C7D" w:rsidRDefault="00981C7D" w:rsidP="00793B2E">
      <w:r>
        <w:separator/>
      </w:r>
    </w:p>
  </w:footnote>
  <w:footnote w:type="continuationSeparator" w:id="0">
    <w:p w14:paraId="1EBA1FDC" w14:textId="77777777" w:rsidR="00981C7D" w:rsidRDefault="00981C7D" w:rsidP="00793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BC9D5" w14:textId="77777777" w:rsidR="00E07105" w:rsidRDefault="00E07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9E3A8" w14:textId="77777777" w:rsidR="00E07105" w:rsidRDefault="00E071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547C9" w14:textId="77777777" w:rsidR="00E07105" w:rsidRDefault="00E07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61F8"/>
    <w:multiLevelType w:val="hybridMultilevel"/>
    <w:tmpl w:val="180CD4BC"/>
    <w:lvl w:ilvl="0" w:tplc="EF5076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0C2E"/>
    <w:multiLevelType w:val="multilevel"/>
    <w:tmpl w:val="D79AC4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7757E91"/>
    <w:multiLevelType w:val="hybridMultilevel"/>
    <w:tmpl w:val="C5DC2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30434">
    <w:abstractNumId w:val="0"/>
  </w:num>
  <w:num w:numId="2" w16cid:durableId="1805731254">
    <w:abstractNumId w:val="2"/>
  </w:num>
  <w:num w:numId="3" w16cid:durableId="22337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8"/>
    <w:rsid w:val="00004802"/>
    <w:rsid w:val="00085F41"/>
    <w:rsid w:val="000A6368"/>
    <w:rsid w:val="000A74ED"/>
    <w:rsid w:val="000B5F72"/>
    <w:rsid w:val="00113182"/>
    <w:rsid w:val="00113731"/>
    <w:rsid w:val="001C4BE2"/>
    <w:rsid w:val="0023315E"/>
    <w:rsid w:val="00272A4D"/>
    <w:rsid w:val="002C0778"/>
    <w:rsid w:val="002C2D6E"/>
    <w:rsid w:val="002C625F"/>
    <w:rsid w:val="002D6EE7"/>
    <w:rsid w:val="003054C9"/>
    <w:rsid w:val="00407777"/>
    <w:rsid w:val="00425D9A"/>
    <w:rsid w:val="00481DAF"/>
    <w:rsid w:val="00484207"/>
    <w:rsid w:val="004A4975"/>
    <w:rsid w:val="004A77FB"/>
    <w:rsid w:val="004B6C45"/>
    <w:rsid w:val="004E189D"/>
    <w:rsid w:val="00500722"/>
    <w:rsid w:val="00581E38"/>
    <w:rsid w:val="00585AEA"/>
    <w:rsid w:val="005B46FF"/>
    <w:rsid w:val="005C3E65"/>
    <w:rsid w:val="005D4855"/>
    <w:rsid w:val="005D7EEF"/>
    <w:rsid w:val="00624E9E"/>
    <w:rsid w:val="00665282"/>
    <w:rsid w:val="00672694"/>
    <w:rsid w:val="00672C8A"/>
    <w:rsid w:val="00727520"/>
    <w:rsid w:val="0072768D"/>
    <w:rsid w:val="00753F41"/>
    <w:rsid w:val="00777A7B"/>
    <w:rsid w:val="00793B2E"/>
    <w:rsid w:val="007C26CB"/>
    <w:rsid w:val="00825BB7"/>
    <w:rsid w:val="00887B30"/>
    <w:rsid w:val="00913E5F"/>
    <w:rsid w:val="00981C7D"/>
    <w:rsid w:val="009E59A1"/>
    <w:rsid w:val="00A72405"/>
    <w:rsid w:val="00AF5697"/>
    <w:rsid w:val="00AF5F5D"/>
    <w:rsid w:val="00B412E6"/>
    <w:rsid w:val="00BB4A62"/>
    <w:rsid w:val="00BF1F09"/>
    <w:rsid w:val="00C6759A"/>
    <w:rsid w:val="00C90F18"/>
    <w:rsid w:val="00C937B6"/>
    <w:rsid w:val="00CD6F79"/>
    <w:rsid w:val="00CF1F9A"/>
    <w:rsid w:val="00D6629D"/>
    <w:rsid w:val="00D8284B"/>
    <w:rsid w:val="00D87007"/>
    <w:rsid w:val="00D90038"/>
    <w:rsid w:val="00DC71CD"/>
    <w:rsid w:val="00DD6CA0"/>
    <w:rsid w:val="00E07105"/>
    <w:rsid w:val="00E22B39"/>
    <w:rsid w:val="00E4272A"/>
    <w:rsid w:val="00E47DDB"/>
    <w:rsid w:val="00E725EE"/>
    <w:rsid w:val="00E803E5"/>
    <w:rsid w:val="00EC0439"/>
    <w:rsid w:val="00EC6ECD"/>
    <w:rsid w:val="00F21823"/>
    <w:rsid w:val="00F27B85"/>
    <w:rsid w:val="00FA7358"/>
    <w:rsid w:val="00F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B1854A1"/>
  <w15:chartTrackingRefBased/>
  <w15:docId w15:val="{AB9F224A-40D8-44E0-94CB-2215A99A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38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</w:rPr>
  </w:style>
  <w:style w:type="paragraph" w:styleId="Heading1">
    <w:name w:val="heading 1"/>
    <w:basedOn w:val="Normal"/>
    <w:next w:val="Normal"/>
    <w:link w:val="Heading1Char"/>
    <w:qFormat/>
    <w:rsid w:val="00581E38"/>
    <w:pPr>
      <w:keepNext/>
      <w:tabs>
        <w:tab w:val="left" w:pos="-720"/>
      </w:tabs>
      <w:spacing w:after="112"/>
      <w:outlineLvl w:val="0"/>
    </w:pPr>
    <w:rPr>
      <w:rFonts w:ascii="CG Times" w:hAnsi="CG Ti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1E38"/>
    <w:rPr>
      <w:rFonts w:ascii="CG Times" w:eastAsia="Times New Roman" w:hAnsi="CG Times" w:cs="Times New Roman"/>
      <w:b/>
      <w:szCs w:val="20"/>
      <w:lang w:eastAsia="en-US"/>
    </w:rPr>
  </w:style>
  <w:style w:type="paragraph" w:styleId="Header">
    <w:name w:val="header"/>
    <w:basedOn w:val="Normal"/>
    <w:link w:val="HeaderChar"/>
    <w:unhideWhenUsed/>
    <w:rsid w:val="007277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777B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7277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777B"/>
    <w:rPr>
      <w:rFonts w:ascii="Courier New" w:eastAsia="Times New Roman" w:hAnsi="Courier New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72777B"/>
  </w:style>
  <w:style w:type="paragraph" w:styleId="BodyText">
    <w:name w:val="Body Text"/>
    <w:basedOn w:val="Normal"/>
    <w:link w:val="BodyTextChar"/>
    <w:rsid w:val="009674CD"/>
    <w:pPr>
      <w:overflowPunct/>
      <w:autoSpaceDE/>
      <w:autoSpaceDN/>
      <w:adjustRightInd/>
      <w:textAlignment w:val="auto"/>
    </w:pPr>
    <w:rPr>
      <w:rFonts w:ascii="Times New Roman" w:hAnsi="Times New Roman"/>
      <w:iCs/>
      <w:sz w:val="22"/>
    </w:rPr>
  </w:style>
  <w:style w:type="character" w:customStyle="1" w:styleId="BodyTextChar">
    <w:name w:val="Body Text Char"/>
    <w:link w:val="BodyText"/>
    <w:rsid w:val="009674CD"/>
    <w:rPr>
      <w:rFonts w:ascii="Times New Roman" w:eastAsia="Times New Roman" w:hAnsi="Times New Roman"/>
      <w:iCs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DA9"/>
    <w:rPr>
      <w:rFonts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D5DA9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5DA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DAA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5D7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EEF"/>
  </w:style>
  <w:style w:type="character" w:customStyle="1" w:styleId="CommentTextChar">
    <w:name w:val="Comment Text Char"/>
    <w:link w:val="CommentText"/>
    <w:uiPriority w:val="99"/>
    <w:semiHidden/>
    <w:rsid w:val="005D7EEF"/>
    <w:rPr>
      <w:rFonts w:ascii="Courier New" w:eastAsia="Times New Roman" w:hAnsi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E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D7EEF"/>
    <w:rPr>
      <w:rFonts w:ascii="Courier New" w:eastAsia="Times New Roman" w:hAnsi="Courier New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0CB3-9172-4B46-B7A8-90471302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County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Kimberly</dc:creator>
  <cp:keywords/>
  <cp:lastModifiedBy>Hamm, Kimberly</cp:lastModifiedBy>
  <cp:revision>7</cp:revision>
  <dcterms:created xsi:type="dcterms:W3CDTF">2024-10-11T19:02:00Z</dcterms:created>
  <dcterms:modified xsi:type="dcterms:W3CDTF">2024-10-17T18:59:00Z</dcterms:modified>
</cp:coreProperties>
</file>